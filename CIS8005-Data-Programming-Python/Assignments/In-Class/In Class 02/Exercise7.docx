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0820" w14:textId="45AA2D2B" w:rsidR="00E8463F" w:rsidRDefault="00E8463F" w:rsidP="00E8463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Driver-</w:t>
      </w:r>
      <w:r w:rsidR="00C02DA9">
        <w:rPr>
          <w:rFonts w:ascii="Courier New" w:hAnsi="Courier New" w:cs="Courier New"/>
          <w:sz w:val="32"/>
          <w:szCs w:val="32"/>
        </w:rPr>
        <w:t xml:space="preserve"> Yash Mitkari</w:t>
      </w:r>
    </w:p>
    <w:p w14:paraId="4C566FE4" w14:textId="2763F307" w:rsidR="00E8463F" w:rsidRDefault="00E8463F" w:rsidP="00E8463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Driver-</w:t>
      </w:r>
      <w:r w:rsidR="00C02DA9">
        <w:rPr>
          <w:rFonts w:ascii="Courier New" w:hAnsi="Courier New" w:cs="Courier New"/>
          <w:sz w:val="32"/>
          <w:szCs w:val="32"/>
        </w:rPr>
        <w:t>Sapna Patel</w:t>
      </w:r>
    </w:p>
    <w:p w14:paraId="2854D786" w14:textId="6FE6C563" w:rsidR="00E8463F" w:rsidRPr="00E8463F" w:rsidRDefault="00E8463F" w:rsidP="00E8463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Spotter- </w:t>
      </w:r>
      <w:r w:rsidR="00C02DA9">
        <w:rPr>
          <w:rFonts w:ascii="Courier New" w:hAnsi="Courier New" w:cs="Courier New"/>
          <w:sz w:val="32"/>
          <w:szCs w:val="32"/>
        </w:rPr>
        <w:t>Bhavin Patel</w:t>
      </w:r>
    </w:p>
    <w:p w14:paraId="45920A6F" w14:textId="77777777" w:rsidR="00E8463F" w:rsidRDefault="00E8463F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3D22F896" w14:textId="77777777" w:rsidR="00E8463F" w:rsidRDefault="00E8463F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644C5945" w14:textId="0EA72429" w:rsidR="001E517C" w:rsidRPr="00495115" w:rsidRDefault="001A624A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  <w:r w:rsidR="006A0EAB" w:rsidRPr="00495115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2653D4">
        <w:rPr>
          <w:rFonts w:ascii="Courier New" w:hAnsi="Courier New" w:cs="Courier New"/>
          <w:b/>
          <w:bCs/>
          <w:sz w:val="32"/>
          <w:szCs w:val="32"/>
          <w:u w:val="single"/>
        </w:rPr>
        <w:t>7</w:t>
      </w:r>
    </w:p>
    <w:p w14:paraId="61AE6CAA" w14:textId="2CB86024" w:rsidR="006A0EAB" w:rsidRDefault="006A0EAB">
      <w:pPr>
        <w:rPr>
          <w:rFonts w:ascii="Courier New" w:hAnsi="Courier New" w:cs="Courier New"/>
          <w:sz w:val="22"/>
          <w:szCs w:val="22"/>
        </w:rPr>
      </w:pPr>
    </w:p>
    <w:p w14:paraId="7DF359B8" w14:textId="77777777" w:rsidR="001C6275" w:rsidRPr="00593C07" w:rsidRDefault="001C6275" w:rsidP="001C627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593C07">
        <w:rPr>
          <w:rFonts w:ascii="Courier New" w:hAnsi="Courier New" w:cs="Courier New"/>
          <w:b/>
          <w:bCs/>
          <w:sz w:val="20"/>
          <w:szCs w:val="20"/>
        </w:rPr>
        <w:t>Submission:</w:t>
      </w:r>
    </w:p>
    <w:p w14:paraId="7BC5D277" w14:textId="5C2C84E3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>Name your file as ex</w:t>
      </w:r>
      <w:r w:rsidR="002653D4">
        <w:rPr>
          <w:rFonts w:ascii="Courier New" w:hAnsi="Courier New" w:cs="Courier New"/>
          <w:sz w:val="20"/>
          <w:szCs w:val="20"/>
        </w:rPr>
        <w:t>7</w:t>
      </w:r>
      <w:r w:rsidRPr="00593C07">
        <w:rPr>
          <w:rFonts w:ascii="Courier New" w:hAnsi="Courier New" w:cs="Courier New"/>
          <w:sz w:val="20"/>
          <w:szCs w:val="20"/>
        </w:rPr>
        <w:t>.doc</w:t>
      </w:r>
    </w:p>
    <w:p w14:paraId="6F280B59" w14:textId="77777777" w:rsidR="001C6275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 xml:space="preserve">Include the </w:t>
      </w: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source code and a screenshot of the output </w:t>
      </w:r>
      <w:r w:rsidRPr="00593C07">
        <w:rPr>
          <w:rFonts w:ascii="Courier New" w:hAnsi="Courier New" w:cs="Courier New"/>
          <w:sz w:val="20"/>
          <w:szCs w:val="20"/>
        </w:rPr>
        <w:t>for each question</w:t>
      </w:r>
      <w:r>
        <w:rPr>
          <w:rFonts w:ascii="Courier New" w:hAnsi="Courier New" w:cs="Courier New"/>
          <w:sz w:val="20"/>
          <w:szCs w:val="20"/>
        </w:rPr>
        <w:t xml:space="preserve"> in your word doc</w:t>
      </w:r>
    </w:p>
    <w:p w14:paraId="6E4859BA" w14:textId="77777777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One </w:t>
      </w:r>
      <w:r>
        <w:rPr>
          <w:rFonts w:ascii="Courier New" w:hAnsi="Courier New" w:cs="Courier New"/>
          <w:sz w:val="20"/>
          <w:szCs w:val="20"/>
        </w:rPr>
        <w:t>submission is needed from each group</w:t>
      </w:r>
    </w:p>
    <w:p w14:paraId="384D0631" w14:textId="77777777" w:rsidR="001C6275" w:rsidRPr="00495115" w:rsidRDefault="001C6275">
      <w:pPr>
        <w:rPr>
          <w:rFonts w:ascii="Courier New" w:hAnsi="Courier New" w:cs="Courier New"/>
          <w:sz w:val="22"/>
          <w:szCs w:val="22"/>
        </w:rPr>
      </w:pPr>
    </w:p>
    <w:p w14:paraId="10A0A977" w14:textId="77777777" w:rsidR="006A0EAB" w:rsidRPr="00495115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A904864" w14:textId="17A0D9A6" w:rsidR="002653D4" w:rsidRPr="002653D4" w:rsidRDefault="006229DC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color w:val="070707"/>
          <w:sz w:val="21"/>
          <w:szCs w:val="21"/>
        </w:rPr>
        <w:t xml:space="preserve">1. </w:t>
      </w:r>
      <w:r w:rsidR="002653D4" w:rsidRPr="002653D4">
        <w:rPr>
          <w:rFonts w:ascii="Courier New" w:hAnsi="Courier New" w:cs="Courier New"/>
          <w:color w:val="070707"/>
          <w:sz w:val="21"/>
          <w:szCs w:val="21"/>
        </w:rPr>
        <w:t>What will be displayed by the following code?</w:t>
      </w:r>
    </w:p>
    <w:p w14:paraId="4C35F4BA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list1 = [1, 3]</w:t>
      </w:r>
    </w:p>
    <w:p w14:paraId="4CFA5996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list2 = list1</w:t>
      </w:r>
    </w:p>
    <w:p w14:paraId="3B4BBD6A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list1[0] = 4</w:t>
      </w:r>
    </w:p>
    <w:p w14:paraId="63AE50E4" w14:textId="1DD7C1A8" w:rsid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print(list2)</w:t>
      </w:r>
    </w:p>
    <w:p w14:paraId="792D0765" w14:textId="77777777" w:rsidR="006229DC" w:rsidRPr="002653D4" w:rsidRDefault="006229DC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31621C50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A. [1, 3]</w:t>
      </w:r>
    </w:p>
    <w:p w14:paraId="1BE4E89B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11D17">
        <w:rPr>
          <w:rFonts w:ascii="Courier New" w:hAnsi="Courier New" w:cs="Courier New"/>
          <w:color w:val="070707"/>
          <w:sz w:val="21"/>
          <w:szCs w:val="21"/>
          <w:highlight w:val="yellow"/>
        </w:rPr>
        <w:t>B. [4, 3]</w:t>
      </w:r>
    </w:p>
    <w:p w14:paraId="37BC36FC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C. [1, 4]</w:t>
      </w:r>
    </w:p>
    <w:p w14:paraId="4A962F9F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D. [1, 3, 4]</w:t>
      </w:r>
    </w:p>
    <w:p w14:paraId="7EADCAF0" w14:textId="77777777" w:rsidR="002653D4" w:rsidRPr="002653D4" w:rsidRDefault="002653D4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4193FA8F" w14:textId="7F7DE0CD" w:rsidR="002653D4" w:rsidRPr="002653D4" w:rsidRDefault="006229DC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color w:val="070707"/>
          <w:sz w:val="21"/>
          <w:szCs w:val="21"/>
        </w:rPr>
        <w:t xml:space="preserve">2. </w:t>
      </w:r>
      <w:r w:rsidR="002653D4" w:rsidRPr="002653D4">
        <w:rPr>
          <w:rFonts w:ascii="Courier New" w:hAnsi="Courier New" w:cs="Courier New"/>
          <w:color w:val="070707"/>
          <w:sz w:val="21"/>
          <w:szCs w:val="21"/>
        </w:rPr>
        <w:t>Write a function called </w:t>
      </w:r>
      <w:r w:rsidR="002653D4" w:rsidRPr="002653D4">
        <w:rPr>
          <w:rFonts w:ascii="Courier New" w:hAnsi="Courier New" w:cs="Courier New"/>
          <w:b/>
          <w:bCs/>
          <w:color w:val="070707"/>
          <w:sz w:val="21"/>
          <w:szCs w:val="21"/>
        </w:rPr>
        <w:t>chop</w:t>
      </w:r>
      <w:r w:rsidR="002653D4" w:rsidRPr="002653D4">
        <w:rPr>
          <w:rFonts w:ascii="Courier New" w:hAnsi="Courier New" w:cs="Courier New"/>
          <w:color w:val="070707"/>
          <w:sz w:val="21"/>
          <w:szCs w:val="21"/>
        </w:rPr>
        <w:t> that takes a list, modifies it by removing the first and last elements, and returns </w:t>
      </w:r>
      <w:r w:rsidR="002653D4" w:rsidRPr="002653D4">
        <w:rPr>
          <w:rFonts w:ascii="Courier New" w:hAnsi="Courier New" w:cs="Courier New"/>
          <w:b/>
          <w:bCs/>
          <w:color w:val="070707"/>
          <w:sz w:val="21"/>
          <w:szCs w:val="21"/>
        </w:rPr>
        <w:t>None</w:t>
      </w:r>
      <w:r w:rsidR="002653D4" w:rsidRPr="002653D4">
        <w:rPr>
          <w:rFonts w:ascii="Courier New" w:hAnsi="Courier New" w:cs="Courier New"/>
          <w:color w:val="070707"/>
          <w:sz w:val="21"/>
          <w:szCs w:val="21"/>
        </w:rPr>
        <w:t>. For example:</w:t>
      </w:r>
    </w:p>
    <w:p w14:paraId="19AB482B" w14:textId="77777777" w:rsidR="006229DC" w:rsidRPr="006229DC" w:rsidRDefault="006229DC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&gt;&gt;&gt; t = [1, 2, 3, 4]</w:t>
      </w:r>
    </w:p>
    <w:p w14:paraId="5AFC50D8" w14:textId="77777777" w:rsidR="006229DC" w:rsidRPr="006229DC" w:rsidRDefault="006229DC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&gt;&gt;&gt; chop(t)</w:t>
      </w:r>
    </w:p>
    <w:p w14:paraId="1CB6434A" w14:textId="77777777" w:rsidR="006229DC" w:rsidRPr="006229DC" w:rsidRDefault="006229DC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&gt;&gt;&gt; t</w:t>
      </w:r>
    </w:p>
    <w:p w14:paraId="1740390A" w14:textId="77777777" w:rsidR="006229DC" w:rsidRPr="006229DC" w:rsidRDefault="006229DC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[2, 3]</w:t>
      </w:r>
    </w:p>
    <w:p w14:paraId="0EB6D502" w14:textId="26A39F92" w:rsidR="006229DC" w:rsidRDefault="006229DC" w:rsidP="001C6275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59415B4E" w14:textId="77777777" w:rsidR="008829FB" w:rsidRPr="008829FB" w:rsidRDefault="008829FB" w:rsidP="00882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8829FB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def</w:t>
      </w: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chop(lst):</w:t>
      </w:r>
    </w:p>
    <w:p w14:paraId="3B58B1FA" w14:textId="77777777" w:rsidR="008829FB" w:rsidRPr="008829FB" w:rsidRDefault="008829FB" w:rsidP="00882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lst.pop(</w:t>
      </w:r>
      <w:r w:rsidRPr="008829FB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54B09A36" w14:textId="77777777" w:rsidR="008829FB" w:rsidRPr="008829FB" w:rsidRDefault="008829FB" w:rsidP="00882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lst.pop(</w:t>
      </w:r>
      <w:r w:rsidRPr="008829FB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len</w:t>
      </w: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(lst)</w:t>
      </w:r>
      <w:r w:rsidRPr="008829FB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-1</w:t>
      </w: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1618F405" w14:textId="77777777" w:rsidR="008829FB" w:rsidRPr="008829FB" w:rsidRDefault="008829FB" w:rsidP="00882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r w:rsidRPr="008829FB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return</w:t>
      </w: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</w:t>
      </w:r>
      <w:r w:rsidRPr="008829FB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None</w:t>
      </w:r>
    </w:p>
    <w:p w14:paraId="56561498" w14:textId="77777777" w:rsidR="008829FB" w:rsidRPr="008829FB" w:rsidRDefault="008829FB" w:rsidP="00882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F60EE93" w14:textId="77777777" w:rsidR="008829FB" w:rsidRPr="008829FB" w:rsidRDefault="008829FB" w:rsidP="00882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t=[</w:t>
      </w:r>
      <w:r w:rsidRPr="008829FB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</w:t>
      </w: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  <w:r w:rsidRPr="008829FB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2</w:t>
      </w: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  <w:r w:rsidRPr="008829FB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  <w:r w:rsidRPr="008829FB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</w:t>
      </w:r>
    </w:p>
    <w:p w14:paraId="04AD51B3" w14:textId="77777777" w:rsidR="008829FB" w:rsidRPr="008829FB" w:rsidRDefault="008829FB" w:rsidP="00882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chop(t)</w:t>
      </w:r>
    </w:p>
    <w:p w14:paraId="082400C5" w14:textId="77777777" w:rsidR="008829FB" w:rsidRPr="008829FB" w:rsidRDefault="008829FB" w:rsidP="00882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8829FB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print</w:t>
      </w:r>
      <w:r w:rsidRPr="008829F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(t)</w:t>
      </w:r>
    </w:p>
    <w:p w14:paraId="121FDC36" w14:textId="7A760FB8" w:rsidR="008829FB" w:rsidRDefault="008829FB" w:rsidP="001C6275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3E16F502" w14:textId="1D95986D" w:rsidR="008829FB" w:rsidRPr="001C6275" w:rsidRDefault="008829FB" w:rsidP="001C6275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DDB56BE" wp14:editId="3E0D4179">
            <wp:simplePos x="0" y="0"/>
            <wp:positionH relativeFrom="column">
              <wp:posOffset>128270</wp:posOffset>
            </wp:positionH>
            <wp:positionV relativeFrom="paragraph">
              <wp:posOffset>380365</wp:posOffset>
            </wp:positionV>
            <wp:extent cx="5943600" cy="3186430"/>
            <wp:effectExtent l="0" t="0" r="0" b="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F0692" w14:textId="77777777" w:rsidR="008829FB" w:rsidRDefault="008829FB" w:rsidP="002653D4">
      <w:pPr>
        <w:spacing w:before="240" w:after="240"/>
        <w:rPr>
          <w:rFonts w:ascii="Courier New" w:eastAsia="Times New Roman" w:hAnsi="Courier New" w:cs="Courier New"/>
          <w:color w:val="070707"/>
          <w:sz w:val="21"/>
          <w:szCs w:val="21"/>
        </w:rPr>
      </w:pPr>
    </w:p>
    <w:p w14:paraId="59B8EB55" w14:textId="77777777" w:rsidR="008829FB" w:rsidRDefault="008829FB" w:rsidP="002653D4">
      <w:pPr>
        <w:spacing w:before="240" w:after="240"/>
        <w:rPr>
          <w:rFonts w:ascii="Courier New" w:eastAsia="Times New Roman" w:hAnsi="Courier New" w:cs="Courier New"/>
          <w:color w:val="070707"/>
          <w:sz w:val="21"/>
          <w:szCs w:val="21"/>
        </w:rPr>
      </w:pPr>
    </w:p>
    <w:p w14:paraId="1EB2903E" w14:textId="764BEC66" w:rsidR="002653D4" w:rsidRPr="006229DC" w:rsidRDefault="006229DC" w:rsidP="002653D4">
      <w:pPr>
        <w:spacing w:before="240" w:after="240"/>
        <w:rPr>
          <w:rFonts w:ascii="Courier New" w:eastAsia="Times New Roman" w:hAnsi="Courier New" w:cs="Courier New"/>
          <w:color w:val="070707"/>
          <w:sz w:val="21"/>
          <w:szCs w:val="21"/>
        </w:rPr>
      </w:pPr>
      <w:r>
        <w:rPr>
          <w:rFonts w:ascii="Courier New" w:eastAsia="Times New Roman" w:hAnsi="Courier New" w:cs="Courier New"/>
          <w:color w:val="070707"/>
          <w:sz w:val="21"/>
          <w:szCs w:val="21"/>
        </w:rPr>
        <w:t xml:space="preserve">3. </w:t>
      </w:r>
      <w:r w:rsidR="002653D4" w:rsidRPr="002653D4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Write a program that reads some integers between 1 and 100 in one line and counts the occurrences of each. </w:t>
      </w:r>
      <w:r w:rsidR="002653D4" w:rsidRPr="002653D4">
        <w:rPr>
          <w:rFonts w:ascii="Courier New" w:eastAsia="Times New Roman" w:hAnsi="Courier New" w:cs="Courier New"/>
          <w:b/>
          <w:bCs/>
          <w:color w:val="070707"/>
          <w:sz w:val="21"/>
          <w:szCs w:val="21"/>
        </w:rPr>
        <w:t>Fill in the blanks.</w:t>
      </w:r>
      <w:r w:rsidR="002653D4" w:rsidRPr="002653D4">
        <w:rPr>
          <w:rFonts w:ascii="Courier New" w:eastAsia="Times New Roman" w:hAnsi="Courier New" w:cs="Courier New"/>
          <w:color w:val="070707"/>
          <w:sz w:val="21"/>
          <w:szCs w:val="21"/>
        </w:rPr>
        <w:t> </w:t>
      </w:r>
    </w:p>
    <w:p w14:paraId="61DBCE05" w14:textId="0E628172" w:rsidR="002653D4" w:rsidRPr="002653D4" w:rsidRDefault="002653D4" w:rsidP="002653D4">
      <w:pPr>
        <w:rPr>
          <w:rFonts w:ascii="Courier New" w:eastAsia="Times New Roman" w:hAnsi="Courier New" w:cs="Courier New"/>
          <w:b/>
          <w:bCs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b/>
          <w:bCs/>
          <w:color w:val="070707"/>
          <w:sz w:val="21"/>
          <w:szCs w:val="21"/>
        </w:rPr>
        <w:t>Sample Run</w:t>
      </w:r>
    </w:p>
    <w:p w14:paraId="487B7C78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Enter integers between 1 and 100, inclusive: 2 5 6 5 4 3 23 43 2</w:t>
      </w:r>
    </w:p>
    <w:p w14:paraId="4462DB97" w14:textId="0004ED1E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2 occurs 2 times</w:t>
      </w:r>
    </w:p>
    <w:p w14:paraId="1F8EFB16" w14:textId="0E9B5945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3 occurs 1 time</w:t>
      </w:r>
    </w:p>
    <w:p w14:paraId="4B433C8E" w14:textId="52ABA710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4 occurs 1 time</w:t>
      </w:r>
    </w:p>
    <w:p w14:paraId="6D76EAF3" w14:textId="3A65D503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5 occurs 2 times</w:t>
      </w:r>
    </w:p>
    <w:p w14:paraId="0620648B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6 occurs 1 time</w:t>
      </w:r>
    </w:p>
    <w:p w14:paraId="23BDCA24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23 occurs 1 time</w:t>
      </w:r>
    </w:p>
    <w:p w14:paraId="43008FE9" w14:textId="0ADCBDB4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43 occurs 1 time</w:t>
      </w:r>
    </w:p>
    <w:p w14:paraId="079DA667" w14:textId="61BB32DA" w:rsidR="002653D4" w:rsidRPr="002653D4" w:rsidRDefault="002653D4" w:rsidP="002653D4">
      <w:pPr>
        <w:spacing w:after="240"/>
        <w:rPr>
          <w:rFonts w:ascii="Courier New" w:eastAsia="Times New Roman" w:hAnsi="Courier New" w:cs="Courier New"/>
          <w:color w:val="070707"/>
          <w:sz w:val="21"/>
          <w:szCs w:val="21"/>
        </w:rPr>
      </w:pPr>
    </w:p>
    <w:p w14:paraId="621DF888" w14:textId="77777777" w:rsidR="002653D4" w:rsidRPr="002653D4" w:rsidRDefault="002653D4" w:rsidP="002653D4">
      <w:pPr>
        <w:rPr>
          <w:rFonts w:ascii="Times New Roman" w:eastAsia="Times New Roman" w:hAnsi="Times New Roman" w:cs="Times New Roman"/>
          <w:color w:val="000000"/>
        </w:rPr>
      </w:pPr>
    </w:p>
    <w:p w14:paraId="32D4550B" w14:textId="5EC6BE2E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def main():</w:t>
      </w:r>
    </w:p>
    <w:p w14:paraId="16CF6675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    s = input("Enter the integers between 1 and 100: ") </w:t>
      </w:r>
    </w:p>
    <w:p w14:paraId="2D9A59B7" w14:textId="64151683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items = </w:t>
      </w:r>
      <w:r w:rsidR="002A66B6" w:rsidRPr="002A66B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s.split(" ")</w:t>
      </w: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# Extracts items from the string</w:t>
      </w:r>
    </w:p>
    <w:p w14:paraId="157098B3" w14:textId="185D8152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numbers = </w:t>
      </w:r>
      <w:r w:rsidR="002A66B6" w:rsidRPr="002A66B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[int(items) for items in items]</w:t>
      </w: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 Convert items to numbers</w:t>
      </w:r>
    </w:p>
    <w:p w14:paraId="1B9ECEFD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</w:p>
    <w:p w14:paraId="36779016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    counts = 100 * [0]</w:t>
      </w:r>
    </w:p>
    <w:p w14:paraId="23DF5D1B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</w:p>
    <w:p w14:paraId="4B03A8BA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    for value in numbers:</w:t>
      </w:r>
    </w:p>
    <w:p w14:paraId="666CD231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        if value &lt;= 100 and value &gt;= 0:</w:t>
      </w:r>
    </w:p>
    <w:p w14:paraId="77C88DD8" w14:textId="4F08557C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counts</w:t>
      </w:r>
      <w:r w:rsidR="002A66B6" w:rsidRPr="002A66B6">
        <w:t xml:space="preserve"> </w:t>
      </w:r>
      <w:r w:rsidR="002A66B6" w:rsidRPr="002A66B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[value - 1] += 1</w:t>
      </w: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+= 1</w:t>
      </w:r>
    </w:p>
    <w:p w14:paraId="63F694D2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</w:p>
    <w:p w14:paraId="05B83826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    # Display result</w:t>
      </w:r>
    </w:p>
    <w:p w14:paraId="074EC6F3" w14:textId="44A14D14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for i in range(100): </w:t>
      </w:r>
    </w:p>
    <w:p w14:paraId="74331424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        if counts[i] &gt; 0:</w:t>
      </w:r>
    </w:p>
    <w:p w14:paraId="6698AE4C" w14:textId="304352EB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print(i + 1, "occurs", counts[i], "time" if counts[i] == 1 else "times")</w:t>
      </w:r>
    </w:p>
    <w:p w14:paraId="0A639851" w14:textId="26A8F874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</w:p>
    <w:p w14:paraId="29D714D3" w14:textId="28B56F06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main()</w:t>
      </w:r>
    </w:p>
    <w:p w14:paraId="3B469B60" w14:textId="75B42261" w:rsidR="002653D4" w:rsidRPr="002653D4" w:rsidRDefault="002A66B6" w:rsidP="002653D4">
      <w:pPr>
        <w:spacing w:after="24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1FE3B2" wp14:editId="1A97DBBA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943600" cy="34594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FE400" w14:textId="51DF11A1" w:rsidR="004E2584" w:rsidRPr="001C6275" w:rsidRDefault="004E2584" w:rsidP="001C6275">
      <w:pPr>
        <w:spacing w:before="240" w:after="240" w:line="200" w:lineRule="exact"/>
        <w:textAlignment w:val="baseline"/>
        <w:rPr>
          <w:rFonts w:ascii="Courier New" w:hAnsi="Courier New" w:cs="Courier New"/>
          <w:sz w:val="16"/>
          <w:szCs w:val="16"/>
        </w:rPr>
      </w:pPr>
    </w:p>
    <w:sectPr w:rsidR="004E2584" w:rsidRPr="001C627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AE587E"/>
    <w:multiLevelType w:val="multilevel"/>
    <w:tmpl w:val="52F637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944E7"/>
    <w:multiLevelType w:val="multilevel"/>
    <w:tmpl w:val="4930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567E7"/>
    <w:multiLevelType w:val="multilevel"/>
    <w:tmpl w:val="BA4A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06FF"/>
    <w:multiLevelType w:val="multilevel"/>
    <w:tmpl w:val="3BCC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827F6"/>
    <w:multiLevelType w:val="multilevel"/>
    <w:tmpl w:val="96B0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B4B04"/>
    <w:multiLevelType w:val="hybridMultilevel"/>
    <w:tmpl w:val="1C3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90F4D"/>
    <w:multiLevelType w:val="multilevel"/>
    <w:tmpl w:val="54628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31A54"/>
    <w:rsid w:val="00173909"/>
    <w:rsid w:val="001A624A"/>
    <w:rsid w:val="001C6275"/>
    <w:rsid w:val="001D2877"/>
    <w:rsid w:val="002653D4"/>
    <w:rsid w:val="002A66B6"/>
    <w:rsid w:val="00495115"/>
    <w:rsid w:val="004E2584"/>
    <w:rsid w:val="005508F9"/>
    <w:rsid w:val="00612CA9"/>
    <w:rsid w:val="006229DC"/>
    <w:rsid w:val="006A0EAB"/>
    <w:rsid w:val="00800B31"/>
    <w:rsid w:val="00811D17"/>
    <w:rsid w:val="008829FB"/>
    <w:rsid w:val="009953BE"/>
    <w:rsid w:val="00AE7655"/>
    <w:rsid w:val="00B05865"/>
    <w:rsid w:val="00C02DA9"/>
    <w:rsid w:val="00DE1951"/>
    <w:rsid w:val="00E8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5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C6275"/>
  </w:style>
  <w:style w:type="character" w:styleId="HTMLCode">
    <w:name w:val="HTML Code"/>
    <w:basedOn w:val="DefaultParagraphFont"/>
    <w:uiPriority w:val="99"/>
    <w:semiHidden/>
    <w:unhideWhenUsed/>
    <w:rsid w:val="001C62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62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27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653D4"/>
    <w:rPr>
      <w:i/>
      <w:iCs/>
    </w:rPr>
  </w:style>
  <w:style w:type="character" w:customStyle="1" w:styleId="c004">
    <w:name w:val="c004"/>
    <w:basedOn w:val="DefaultParagraphFont"/>
    <w:rsid w:val="002653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Sapna Patel</cp:lastModifiedBy>
  <cp:revision>3</cp:revision>
  <dcterms:created xsi:type="dcterms:W3CDTF">2021-08-31T01:12:00Z</dcterms:created>
  <dcterms:modified xsi:type="dcterms:W3CDTF">2021-08-31T01:12:00Z</dcterms:modified>
</cp:coreProperties>
</file>