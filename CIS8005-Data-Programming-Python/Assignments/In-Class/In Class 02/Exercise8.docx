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13EF" w14:textId="72978CBF" w:rsidR="0009451B" w:rsidRDefault="0009451B" w:rsidP="0009451B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Driver-</w:t>
      </w:r>
      <w:r w:rsidR="0008050C">
        <w:rPr>
          <w:rFonts w:ascii="Courier New" w:hAnsi="Courier New" w:cs="Courier New"/>
          <w:sz w:val="32"/>
          <w:szCs w:val="32"/>
        </w:rPr>
        <w:t>Sapna Patel</w:t>
      </w:r>
    </w:p>
    <w:p w14:paraId="3C9058E5" w14:textId="7760CE29" w:rsidR="0009451B" w:rsidRDefault="0009451B" w:rsidP="0009451B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Driver-</w:t>
      </w:r>
      <w:r w:rsidR="0008050C">
        <w:rPr>
          <w:rFonts w:ascii="Courier New" w:hAnsi="Courier New" w:cs="Courier New"/>
          <w:sz w:val="32"/>
          <w:szCs w:val="32"/>
        </w:rPr>
        <w:t xml:space="preserve"> Yash Mitkari</w:t>
      </w:r>
    </w:p>
    <w:p w14:paraId="6887B6BC" w14:textId="3B44DB5C" w:rsidR="0009451B" w:rsidRPr="0009451B" w:rsidRDefault="0009451B" w:rsidP="0009451B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Spotter- </w:t>
      </w:r>
      <w:r w:rsidR="0008050C">
        <w:rPr>
          <w:rFonts w:ascii="Courier New" w:hAnsi="Courier New" w:cs="Courier New"/>
          <w:sz w:val="32"/>
          <w:szCs w:val="32"/>
        </w:rPr>
        <w:t>Bhavin Patel</w:t>
      </w:r>
    </w:p>
    <w:p w14:paraId="1F2ACC75" w14:textId="77777777" w:rsidR="0009451B" w:rsidRDefault="0009451B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124AC8C9" w14:textId="77777777" w:rsidR="0009451B" w:rsidRDefault="0009451B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644C5945" w14:textId="29A8C7AD" w:rsidR="001E517C" w:rsidRPr="00495115" w:rsidRDefault="006A0EAB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495115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1F1E9D">
        <w:rPr>
          <w:rFonts w:ascii="Courier New" w:hAnsi="Courier New" w:cs="Courier New"/>
          <w:b/>
          <w:bCs/>
          <w:sz w:val="32"/>
          <w:szCs w:val="32"/>
          <w:u w:val="single"/>
        </w:rPr>
        <w:t>8</w:t>
      </w:r>
    </w:p>
    <w:p w14:paraId="61AE6CAA" w14:textId="2CB86024" w:rsidR="006A0EAB" w:rsidRDefault="006A0EAB">
      <w:pPr>
        <w:rPr>
          <w:rFonts w:ascii="Courier New" w:hAnsi="Courier New" w:cs="Courier New"/>
          <w:sz w:val="22"/>
          <w:szCs w:val="22"/>
        </w:rPr>
      </w:pPr>
    </w:p>
    <w:p w14:paraId="7DF359B8" w14:textId="77777777" w:rsidR="001C6275" w:rsidRPr="00593C07" w:rsidRDefault="001C6275" w:rsidP="001C627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593C07">
        <w:rPr>
          <w:rFonts w:ascii="Courier New" w:hAnsi="Courier New" w:cs="Courier New"/>
          <w:b/>
          <w:bCs/>
          <w:sz w:val="20"/>
          <w:szCs w:val="20"/>
        </w:rPr>
        <w:t>Submission:</w:t>
      </w:r>
    </w:p>
    <w:p w14:paraId="7BC5D277" w14:textId="55C570C3" w:rsidR="001C6275" w:rsidRPr="00593C07" w:rsidRDefault="001C6275" w:rsidP="001C627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93C07">
        <w:rPr>
          <w:rFonts w:ascii="Courier New" w:hAnsi="Courier New" w:cs="Courier New"/>
          <w:sz w:val="20"/>
          <w:szCs w:val="20"/>
        </w:rPr>
        <w:t>Name your file as ex</w:t>
      </w:r>
      <w:r w:rsidR="00B519D1">
        <w:rPr>
          <w:rFonts w:ascii="Courier New" w:hAnsi="Courier New" w:cs="Courier New"/>
          <w:sz w:val="20"/>
          <w:szCs w:val="20"/>
        </w:rPr>
        <w:t>8</w:t>
      </w:r>
      <w:r w:rsidRPr="00593C07">
        <w:rPr>
          <w:rFonts w:ascii="Courier New" w:hAnsi="Courier New" w:cs="Courier New"/>
          <w:sz w:val="20"/>
          <w:szCs w:val="20"/>
        </w:rPr>
        <w:t>.doc</w:t>
      </w:r>
    </w:p>
    <w:p w14:paraId="6F280B59" w14:textId="77777777" w:rsidR="001C6275" w:rsidRDefault="001C6275" w:rsidP="001C627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93C07">
        <w:rPr>
          <w:rFonts w:ascii="Courier New" w:hAnsi="Courier New" w:cs="Courier New"/>
          <w:sz w:val="20"/>
          <w:szCs w:val="20"/>
        </w:rPr>
        <w:t xml:space="preserve">Include the </w:t>
      </w:r>
      <w:r w:rsidRPr="009363AF">
        <w:rPr>
          <w:rFonts w:ascii="Courier New" w:hAnsi="Courier New" w:cs="Courier New"/>
          <w:color w:val="FF0000"/>
          <w:sz w:val="20"/>
          <w:szCs w:val="20"/>
        </w:rPr>
        <w:t xml:space="preserve">source code and a screenshot of the output </w:t>
      </w:r>
      <w:r w:rsidRPr="00593C07">
        <w:rPr>
          <w:rFonts w:ascii="Courier New" w:hAnsi="Courier New" w:cs="Courier New"/>
          <w:sz w:val="20"/>
          <w:szCs w:val="20"/>
        </w:rPr>
        <w:t>for each question</w:t>
      </w:r>
      <w:r>
        <w:rPr>
          <w:rFonts w:ascii="Courier New" w:hAnsi="Courier New" w:cs="Courier New"/>
          <w:sz w:val="20"/>
          <w:szCs w:val="20"/>
        </w:rPr>
        <w:t xml:space="preserve"> in your word doc</w:t>
      </w:r>
    </w:p>
    <w:p w14:paraId="6E4859BA" w14:textId="77777777" w:rsidR="001C6275" w:rsidRPr="00593C07" w:rsidRDefault="001C6275" w:rsidP="001C627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363AF">
        <w:rPr>
          <w:rFonts w:ascii="Courier New" w:hAnsi="Courier New" w:cs="Courier New"/>
          <w:color w:val="FF0000"/>
          <w:sz w:val="20"/>
          <w:szCs w:val="20"/>
        </w:rPr>
        <w:t xml:space="preserve">One </w:t>
      </w:r>
      <w:r>
        <w:rPr>
          <w:rFonts w:ascii="Courier New" w:hAnsi="Courier New" w:cs="Courier New"/>
          <w:sz w:val="20"/>
          <w:szCs w:val="20"/>
        </w:rPr>
        <w:t>submission is needed from each group</w:t>
      </w:r>
    </w:p>
    <w:p w14:paraId="384D0631" w14:textId="77777777" w:rsidR="001C6275" w:rsidRPr="00495115" w:rsidRDefault="001C6275">
      <w:pPr>
        <w:rPr>
          <w:rFonts w:ascii="Courier New" w:hAnsi="Courier New" w:cs="Courier New"/>
          <w:sz w:val="22"/>
          <w:szCs w:val="22"/>
        </w:rPr>
      </w:pPr>
    </w:p>
    <w:p w14:paraId="10A0A977" w14:textId="77777777" w:rsidR="006A0EAB" w:rsidRPr="00495115" w:rsidRDefault="006A0EAB" w:rsidP="006A0E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A3DF961" w14:textId="3145DE61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>
        <w:rPr>
          <w:rFonts w:ascii="Courier New" w:hAnsi="Courier New" w:cs="Courier New"/>
          <w:color w:val="070707"/>
          <w:sz w:val="21"/>
          <w:szCs w:val="21"/>
        </w:rPr>
        <w:t xml:space="preserve">1. </w:t>
      </w:r>
      <w:r w:rsidRPr="002653D4">
        <w:rPr>
          <w:rFonts w:ascii="Courier New" w:hAnsi="Courier New" w:cs="Courier New"/>
          <w:color w:val="070707"/>
          <w:sz w:val="21"/>
          <w:szCs w:val="21"/>
        </w:rPr>
        <w:t xml:space="preserve">What will be displayed by the following program? </w:t>
      </w:r>
      <w:r>
        <w:rPr>
          <w:rFonts w:ascii="Courier New" w:hAnsi="Courier New" w:cs="Courier New"/>
          <w:color w:val="070707"/>
          <w:sz w:val="21"/>
          <w:szCs w:val="21"/>
        </w:rPr>
        <w:t xml:space="preserve"> </w:t>
      </w:r>
    </w:p>
    <w:p w14:paraId="7694D347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467A5137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values = [[3, 4, 5, 1], [33, 6, 1, 2]]</w:t>
      </w:r>
    </w:p>
    <w:p w14:paraId="5D8A7FB9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2552C6C2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 xml:space="preserve">v = </w:t>
      </w:r>
      <w:proofErr w:type="gramStart"/>
      <w:r w:rsidRPr="002653D4">
        <w:rPr>
          <w:rFonts w:ascii="Courier New" w:hAnsi="Courier New" w:cs="Courier New"/>
          <w:color w:val="070707"/>
          <w:sz w:val="21"/>
          <w:szCs w:val="21"/>
        </w:rPr>
        <w:t>values[</w:t>
      </w:r>
      <w:proofErr w:type="gramEnd"/>
      <w:r w:rsidRPr="002653D4">
        <w:rPr>
          <w:rFonts w:ascii="Courier New" w:hAnsi="Courier New" w:cs="Courier New"/>
          <w:color w:val="070707"/>
          <w:sz w:val="21"/>
          <w:szCs w:val="21"/>
        </w:rPr>
        <w:t>0][0]</w:t>
      </w:r>
    </w:p>
    <w:p w14:paraId="739FBF30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 xml:space="preserve">for row in </w:t>
      </w:r>
      <w:proofErr w:type="gramStart"/>
      <w:r w:rsidRPr="002653D4">
        <w:rPr>
          <w:rFonts w:ascii="Courier New" w:hAnsi="Courier New" w:cs="Courier New"/>
          <w:color w:val="070707"/>
          <w:sz w:val="21"/>
          <w:szCs w:val="21"/>
        </w:rPr>
        <w:t>range(</w:t>
      </w:r>
      <w:proofErr w:type="gramEnd"/>
      <w:r w:rsidRPr="002653D4">
        <w:rPr>
          <w:rFonts w:ascii="Courier New" w:hAnsi="Courier New" w:cs="Courier New"/>
          <w:color w:val="070707"/>
          <w:sz w:val="21"/>
          <w:szCs w:val="21"/>
        </w:rPr>
        <w:t xml:space="preserve">0, </w:t>
      </w:r>
      <w:proofErr w:type="spellStart"/>
      <w:r w:rsidRPr="002653D4">
        <w:rPr>
          <w:rFonts w:ascii="Courier New" w:hAnsi="Courier New" w:cs="Courier New"/>
          <w:color w:val="070707"/>
          <w:sz w:val="21"/>
          <w:szCs w:val="21"/>
        </w:rPr>
        <w:t>len</w:t>
      </w:r>
      <w:proofErr w:type="spellEnd"/>
      <w:r w:rsidRPr="002653D4">
        <w:rPr>
          <w:rFonts w:ascii="Courier New" w:hAnsi="Courier New" w:cs="Courier New"/>
          <w:color w:val="070707"/>
          <w:sz w:val="21"/>
          <w:szCs w:val="21"/>
        </w:rPr>
        <w:t>(values)):</w:t>
      </w:r>
    </w:p>
    <w:p w14:paraId="527695EA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 xml:space="preserve">    for column in </w:t>
      </w:r>
      <w:proofErr w:type="gramStart"/>
      <w:r w:rsidRPr="002653D4">
        <w:rPr>
          <w:rFonts w:ascii="Courier New" w:hAnsi="Courier New" w:cs="Courier New"/>
          <w:color w:val="070707"/>
          <w:sz w:val="21"/>
          <w:szCs w:val="21"/>
        </w:rPr>
        <w:t>range(</w:t>
      </w:r>
      <w:proofErr w:type="gramEnd"/>
      <w:r w:rsidRPr="002653D4">
        <w:rPr>
          <w:rFonts w:ascii="Courier New" w:hAnsi="Courier New" w:cs="Courier New"/>
          <w:color w:val="070707"/>
          <w:sz w:val="21"/>
          <w:szCs w:val="21"/>
        </w:rPr>
        <w:t xml:space="preserve">0, </w:t>
      </w:r>
      <w:proofErr w:type="spellStart"/>
      <w:r w:rsidRPr="002653D4">
        <w:rPr>
          <w:rFonts w:ascii="Courier New" w:hAnsi="Courier New" w:cs="Courier New"/>
          <w:color w:val="070707"/>
          <w:sz w:val="21"/>
          <w:szCs w:val="21"/>
        </w:rPr>
        <w:t>len</w:t>
      </w:r>
      <w:proofErr w:type="spellEnd"/>
      <w:r w:rsidRPr="002653D4">
        <w:rPr>
          <w:rFonts w:ascii="Courier New" w:hAnsi="Courier New" w:cs="Courier New"/>
          <w:color w:val="070707"/>
          <w:sz w:val="21"/>
          <w:szCs w:val="21"/>
        </w:rPr>
        <w:t>(values[row])):</w:t>
      </w:r>
    </w:p>
    <w:p w14:paraId="2A62070E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        if v &lt; values[row][column]:</w:t>
      </w:r>
    </w:p>
    <w:p w14:paraId="0DB55DC9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            v = values[row][column]</w:t>
      </w:r>
    </w:p>
    <w:p w14:paraId="01DB9641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601FF1DC" w14:textId="6070F718" w:rsidR="00866753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print(v)</w:t>
      </w:r>
    </w:p>
    <w:p w14:paraId="68C434F9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448E723F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A. 1</w:t>
      </w:r>
    </w:p>
    <w:p w14:paraId="27C1A5E4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B. 3</w:t>
      </w:r>
    </w:p>
    <w:p w14:paraId="4B05EED9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C. 5 </w:t>
      </w:r>
    </w:p>
    <w:p w14:paraId="3DA8DE90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D. 6</w:t>
      </w:r>
    </w:p>
    <w:p w14:paraId="126F0B17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09451B">
        <w:rPr>
          <w:rFonts w:ascii="Courier New" w:hAnsi="Courier New" w:cs="Courier New"/>
          <w:color w:val="070707"/>
          <w:sz w:val="21"/>
          <w:szCs w:val="21"/>
          <w:highlight w:val="yellow"/>
        </w:rPr>
        <w:t>E. 33</w:t>
      </w:r>
      <w:r w:rsidRPr="002653D4">
        <w:rPr>
          <w:rFonts w:ascii="Courier New" w:hAnsi="Courier New" w:cs="Courier New"/>
          <w:color w:val="070707"/>
          <w:sz w:val="21"/>
          <w:szCs w:val="21"/>
        </w:rPr>
        <w:t> </w:t>
      </w:r>
    </w:p>
    <w:p w14:paraId="49091D7D" w14:textId="4A312BD1" w:rsidR="00866753" w:rsidRDefault="00866753" w:rsidP="00866753">
      <w:pPr>
        <w:spacing w:after="240"/>
        <w:rPr>
          <w:rFonts w:ascii="Times New Roman" w:eastAsia="Times New Roman" w:hAnsi="Times New Roman" w:cs="Times New Roman"/>
        </w:rPr>
      </w:pPr>
    </w:p>
    <w:p w14:paraId="21C09D42" w14:textId="790D0F35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>
        <w:rPr>
          <w:rFonts w:ascii="Courier New" w:hAnsi="Courier New" w:cs="Courier New"/>
          <w:color w:val="070707"/>
          <w:sz w:val="21"/>
          <w:szCs w:val="21"/>
        </w:rPr>
        <w:t xml:space="preserve">2. </w:t>
      </w:r>
      <w:r w:rsidRPr="00866753">
        <w:rPr>
          <w:rFonts w:ascii="Courier New" w:hAnsi="Courier New" w:cs="Courier New"/>
          <w:color w:val="070707"/>
          <w:sz w:val="21"/>
          <w:szCs w:val="21"/>
        </w:rPr>
        <w:t>Suppose the weekly hours for all employees are stored in a table. Each row records an employee’s seven-day work hours with seven columns. For example, the following table stores the work hours for eight employees. Write a program that displays employees and their total hours in decreasing order of the total hours.</w:t>
      </w:r>
    </w:p>
    <w:p w14:paraId="4AAFE400" w14:textId="6C77C5DE" w:rsidR="004E258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>
        <w:rPr>
          <w:rFonts w:ascii="Courier New" w:hAnsi="Courier New" w:cs="Courier New"/>
          <w:noProof/>
          <w:color w:val="070707"/>
          <w:sz w:val="21"/>
          <w:szCs w:val="21"/>
        </w:rPr>
        <w:lastRenderedPageBreak/>
        <w:drawing>
          <wp:inline distT="0" distB="0" distL="0" distR="0" wp14:anchorId="335D4DEE" wp14:editId="1EA52367">
            <wp:extent cx="5943600" cy="4719320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B6FB" w14:textId="65EE9339" w:rsidR="00866753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0C92DBF5" w14:textId="7E6BB5B8" w:rsidR="00866753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>
        <w:rPr>
          <w:rFonts w:ascii="Courier New" w:hAnsi="Courier New" w:cs="Courier New"/>
          <w:color w:val="070707"/>
          <w:sz w:val="21"/>
          <w:szCs w:val="21"/>
        </w:rPr>
        <w:t xml:space="preserve">Hint: you can </w:t>
      </w:r>
      <w:r w:rsidR="00C93E46">
        <w:rPr>
          <w:rFonts w:ascii="Courier New" w:hAnsi="Courier New" w:cs="Courier New"/>
          <w:color w:val="070707"/>
          <w:sz w:val="21"/>
          <w:szCs w:val="21"/>
        </w:rPr>
        <w:t>copy and paste</w:t>
      </w:r>
      <w:r>
        <w:rPr>
          <w:rFonts w:ascii="Courier New" w:hAnsi="Courier New" w:cs="Courier New"/>
          <w:color w:val="070707"/>
          <w:sz w:val="21"/>
          <w:szCs w:val="21"/>
        </w:rPr>
        <w:t xml:space="preserve"> following 2D list in</w:t>
      </w:r>
      <w:r w:rsidR="00C93E46">
        <w:rPr>
          <w:rFonts w:ascii="Courier New" w:hAnsi="Courier New" w:cs="Courier New"/>
          <w:color w:val="070707"/>
          <w:sz w:val="21"/>
          <w:szCs w:val="21"/>
        </w:rPr>
        <w:t>to</w:t>
      </w:r>
      <w:r>
        <w:rPr>
          <w:rFonts w:ascii="Courier New" w:hAnsi="Courier New" w:cs="Courier New"/>
          <w:color w:val="070707"/>
          <w:sz w:val="21"/>
          <w:szCs w:val="21"/>
        </w:rPr>
        <w:t xml:space="preserve"> your program.</w:t>
      </w:r>
    </w:p>
    <w:p w14:paraId="420160B7" w14:textId="77777777" w:rsidR="00866753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203FC030" w14:textId="77777777" w:rsidR="00866753" w:rsidRPr="00866753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proofErr w:type="spellStart"/>
      <w:r w:rsidRPr="00866753">
        <w:rPr>
          <w:rFonts w:ascii="Courier New" w:hAnsi="Courier New" w:cs="Courier New"/>
          <w:color w:val="070707"/>
          <w:sz w:val="21"/>
          <w:szCs w:val="21"/>
        </w:rPr>
        <w:t>workHours</w:t>
      </w:r>
      <w:proofErr w:type="spellEnd"/>
      <w:r w:rsidRPr="00866753">
        <w:rPr>
          <w:rFonts w:ascii="Courier New" w:hAnsi="Courier New" w:cs="Courier New"/>
          <w:color w:val="070707"/>
          <w:sz w:val="21"/>
          <w:szCs w:val="21"/>
        </w:rPr>
        <w:t xml:space="preserve"> = [</w:t>
      </w:r>
    </w:p>
    <w:p w14:paraId="48BCA5D0" w14:textId="77777777" w:rsidR="00866753" w:rsidRPr="00866753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866753">
        <w:rPr>
          <w:rFonts w:ascii="Courier New" w:hAnsi="Courier New" w:cs="Courier New"/>
          <w:color w:val="070707"/>
          <w:sz w:val="21"/>
          <w:szCs w:val="21"/>
        </w:rPr>
        <w:t xml:space="preserve">        [2, 4, 3, 4, 5, 8, 8],</w:t>
      </w:r>
    </w:p>
    <w:p w14:paraId="0831F522" w14:textId="77777777" w:rsidR="00866753" w:rsidRPr="00866753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866753">
        <w:rPr>
          <w:rFonts w:ascii="Courier New" w:hAnsi="Courier New" w:cs="Courier New"/>
          <w:color w:val="070707"/>
          <w:sz w:val="21"/>
          <w:szCs w:val="21"/>
        </w:rPr>
        <w:t xml:space="preserve">        [7, 3, 4, 3, 3, 4, 4],</w:t>
      </w:r>
    </w:p>
    <w:p w14:paraId="7F95C149" w14:textId="77777777" w:rsidR="00866753" w:rsidRPr="00866753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866753">
        <w:rPr>
          <w:rFonts w:ascii="Courier New" w:hAnsi="Courier New" w:cs="Courier New"/>
          <w:color w:val="070707"/>
          <w:sz w:val="21"/>
          <w:szCs w:val="21"/>
        </w:rPr>
        <w:t xml:space="preserve">        [3, 3, 4, 3, 3, 2, 2],</w:t>
      </w:r>
    </w:p>
    <w:p w14:paraId="2F25069B" w14:textId="77777777" w:rsidR="00866753" w:rsidRPr="00866753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866753">
        <w:rPr>
          <w:rFonts w:ascii="Courier New" w:hAnsi="Courier New" w:cs="Courier New"/>
          <w:color w:val="070707"/>
          <w:sz w:val="21"/>
          <w:szCs w:val="21"/>
        </w:rPr>
        <w:t xml:space="preserve">        [9, 3, 4, 7, 3, 4, 1],</w:t>
      </w:r>
    </w:p>
    <w:p w14:paraId="3A7B302A" w14:textId="77777777" w:rsidR="00866753" w:rsidRPr="00866753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866753">
        <w:rPr>
          <w:rFonts w:ascii="Courier New" w:hAnsi="Courier New" w:cs="Courier New"/>
          <w:color w:val="070707"/>
          <w:sz w:val="21"/>
          <w:szCs w:val="21"/>
        </w:rPr>
        <w:t xml:space="preserve">        [3, 5, 4, 3, 6, 3, 8],</w:t>
      </w:r>
    </w:p>
    <w:p w14:paraId="22F39C84" w14:textId="77777777" w:rsidR="00866753" w:rsidRPr="00866753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866753">
        <w:rPr>
          <w:rFonts w:ascii="Courier New" w:hAnsi="Courier New" w:cs="Courier New"/>
          <w:color w:val="070707"/>
          <w:sz w:val="21"/>
          <w:szCs w:val="21"/>
        </w:rPr>
        <w:t xml:space="preserve">        [3, 4, 4, 6, 3, 4, 4],</w:t>
      </w:r>
    </w:p>
    <w:p w14:paraId="76C844F3" w14:textId="77777777" w:rsidR="00866753" w:rsidRPr="00866753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866753">
        <w:rPr>
          <w:rFonts w:ascii="Courier New" w:hAnsi="Courier New" w:cs="Courier New"/>
          <w:color w:val="070707"/>
          <w:sz w:val="21"/>
          <w:szCs w:val="21"/>
        </w:rPr>
        <w:t xml:space="preserve">        [3, 7, 4, 8, 3, 8, 4],</w:t>
      </w:r>
    </w:p>
    <w:p w14:paraId="04BB4B2D" w14:textId="3252C983" w:rsidR="00866753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866753">
        <w:rPr>
          <w:rFonts w:ascii="Courier New" w:hAnsi="Courier New" w:cs="Courier New"/>
          <w:color w:val="070707"/>
          <w:sz w:val="21"/>
          <w:szCs w:val="21"/>
        </w:rPr>
        <w:t xml:space="preserve">        [6, 3, 5, 9, 2, 7, 9]]</w:t>
      </w:r>
    </w:p>
    <w:p w14:paraId="2D097292" w14:textId="5E7D058E" w:rsidR="0008050C" w:rsidRDefault="0008050C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50D5FC60" w14:textId="77777777" w:rsidR="0008050C" w:rsidRPr="0008050C" w:rsidRDefault="0008050C" w:rsidP="0008050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proofErr w:type="spellStart"/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workHours</w:t>
      </w:r>
      <w:proofErr w:type="spellEnd"/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= [</w:t>
      </w:r>
    </w:p>
    <w:p w14:paraId="3C3FD5D4" w14:textId="77777777" w:rsidR="0008050C" w:rsidRPr="0008050C" w:rsidRDefault="0008050C" w:rsidP="0008050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    [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2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4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3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4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5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8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8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],</w:t>
      </w:r>
    </w:p>
    <w:p w14:paraId="77FAEF84" w14:textId="77777777" w:rsidR="0008050C" w:rsidRPr="0008050C" w:rsidRDefault="0008050C" w:rsidP="0008050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    [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7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3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4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3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3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4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4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],</w:t>
      </w:r>
    </w:p>
    <w:p w14:paraId="70C3A26C" w14:textId="77777777" w:rsidR="0008050C" w:rsidRPr="0008050C" w:rsidRDefault="0008050C" w:rsidP="0008050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    [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3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3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4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3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3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2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2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],</w:t>
      </w:r>
    </w:p>
    <w:p w14:paraId="1C3AF2A9" w14:textId="77777777" w:rsidR="0008050C" w:rsidRPr="0008050C" w:rsidRDefault="0008050C" w:rsidP="0008050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    [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9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3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4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7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3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4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1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],</w:t>
      </w:r>
    </w:p>
    <w:p w14:paraId="1C7C06C0" w14:textId="77777777" w:rsidR="0008050C" w:rsidRPr="0008050C" w:rsidRDefault="0008050C" w:rsidP="0008050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    [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3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5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4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3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6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3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8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],</w:t>
      </w:r>
    </w:p>
    <w:p w14:paraId="5D1BC6EB" w14:textId="77777777" w:rsidR="0008050C" w:rsidRPr="0008050C" w:rsidRDefault="0008050C" w:rsidP="0008050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    [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3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4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4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6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3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4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4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],</w:t>
      </w:r>
    </w:p>
    <w:p w14:paraId="0DAB170A" w14:textId="77777777" w:rsidR="0008050C" w:rsidRPr="0008050C" w:rsidRDefault="0008050C" w:rsidP="0008050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    [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3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7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4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8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3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8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4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],</w:t>
      </w:r>
    </w:p>
    <w:p w14:paraId="779FA329" w14:textId="77777777" w:rsidR="0008050C" w:rsidRPr="0008050C" w:rsidRDefault="0008050C" w:rsidP="0008050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lastRenderedPageBreak/>
        <w:t>        [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6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3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5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9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2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7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9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]]</w:t>
      </w:r>
    </w:p>
    <w:p w14:paraId="42435581" w14:textId="77777777" w:rsidR="0008050C" w:rsidRPr="0008050C" w:rsidRDefault="0008050C" w:rsidP="0008050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2C340836" w14:textId="77777777" w:rsidR="0008050C" w:rsidRPr="0008050C" w:rsidRDefault="0008050C" w:rsidP="0008050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table = []</w:t>
      </w:r>
    </w:p>
    <w:p w14:paraId="632BCAFE" w14:textId="77777777" w:rsidR="0008050C" w:rsidRPr="0008050C" w:rsidRDefault="0008050C" w:rsidP="0008050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8050C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for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</w:t>
      </w:r>
      <w:proofErr w:type="spellStart"/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rowrecord</w:t>
      </w:r>
      <w:proofErr w:type="spellEnd"/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</w:t>
      </w:r>
      <w:r w:rsidRPr="0008050C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</w:t>
      </w:r>
      <w:r w:rsidRPr="0008050C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range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spellStart"/>
      <w:r w:rsidRPr="0008050C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len</w:t>
      </w:r>
      <w:proofErr w:type="spellEnd"/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spellStart"/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workHours</w:t>
      </w:r>
      <w:proofErr w:type="spellEnd"/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)):</w:t>
      </w:r>
    </w:p>
    <w:p w14:paraId="22176823" w14:textId="77777777" w:rsidR="0008050C" w:rsidRPr="0008050C" w:rsidRDefault="0008050C" w:rsidP="0008050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</w:t>
      </w:r>
      <w:proofErr w:type="spellStart"/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totalhours</w:t>
      </w:r>
      <w:proofErr w:type="spellEnd"/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= </w:t>
      </w:r>
      <w:r w:rsidRPr="0008050C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sum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spellStart"/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workHours</w:t>
      </w:r>
      <w:proofErr w:type="spellEnd"/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[</w:t>
      </w:r>
      <w:proofErr w:type="spellStart"/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rowrecord</w:t>
      </w:r>
      <w:proofErr w:type="spellEnd"/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])</w:t>
      </w:r>
    </w:p>
    <w:p w14:paraId="7702D5D6" w14:textId="77777777" w:rsidR="0008050C" w:rsidRPr="0008050C" w:rsidRDefault="0008050C" w:rsidP="0008050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</w:t>
      </w:r>
      <w:proofErr w:type="spellStart"/>
      <w:proofErr w:type="gramStart"/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table.append</w:t>
      </w:r>
      <w:proofErr w:type="spellEnd"/>
      <w:proofErr w:type="gramEnd"/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([</w:t>
      </w:r>
      <w:proofErr w:type="spellStart"/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totalhours</w:t>
      </w:r>
      <w:proofErr w:type="spellEnd"/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</w:t>
      </w:r>
      <w:r w:rsidRPr="0008050C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"Employee "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+</w:t>
      </w:r>
      <w:r w:rsidRPr="0008050C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str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spellStart"/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rowrecord</w:t>
      </w:r>
      <w:proofErr w:type="spellEnd"/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)])</w:t>
      </w:r>
    </w:p>
    <w:p w14:paraId="42D26BC0" w14:textId="77777777" w:rsidR="0008050C" w:rsidRPr="0008050C" w:rsidRDefault="0008050C" w:rsidP="0008050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1D7C8C14" w14:textId="77777777" w:rsidR="0008050C" w:rsidRPr="0008050C" w:rsidRDefault="0008050C" w:rsidP="0008050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proofErr w:type="spellStart"/>
      <w:proofErr w:type="gramStart"/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table.sort</w:t>
      </w:r>
      <w:proofErr w:type="spellEnd"/>
      <w:proofErr w:type="gramEnd"/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(reverse = </w:t>
      </w:r>
      <w:r w:rsidRPr="0008050C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True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4E16A140" w14:textId="77777777" w:rsidR="0008050C" w:rsidRPr="0008050C" w:rsidRDefault="0008050C" w:rsidP="0008050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5534E0C0" w14:textId="77777777" w:rsidR="0008050C" w:rsidRPr="0008050C" w:rsidRDefault="0008050C" w:rsidP="0008050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8050C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for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</w:t>
      </w:r>
      <w:proofErr w:type="spellStart"/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</w:t>
      </w:r>
      <w:r w:rsidRPr="0008050C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table:</w:t>
      </w:r>
    </w:p>
    <w:p w14:paraId="689F110C" w14:textId="77777777" w:rsidR="0008050C" w:rsidRPr="0008050C" w:rsidRDefault="0008050C" w:rsidP="0008050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</w:t>
      </w:r>
      <w:proofErr w:type="gramStart"/>
      <w:r w:rsidRPr="0008050C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print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08050C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"Total hours for"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</w:t>
      </w:r>
      <w:proofErr w:type="spellStart"/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[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1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],</w:t>
      </w:r>
      <w:r w:rsidRPr="0008050C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"="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</w:t>
      </w:r>
      <w:proofErr w:type="spellStart"/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[</w:t>
      </w:r>
      <w:r w:rsidRPr="0008050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  <w:r w:rsidRPr="0008050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])</w:t>
      </w:r>
    </w:p>
    <w:p w14:paraId="7D4B1377" w14:textId="56E030CB" w:rsidR="0008050C" w:rsidRDefault="0008050C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71BCBEF3" w14:textId="3122E660" w:rsidR="0008050C" w:rsidRPr="00866753" w:rsidRDefault="0008050C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>
        <w:rPr>
          <w:noProof/>
        </w:rPr>
        <w:drawing>
          <wp:inline distT="0" distB="0" distL="0" distR="0" wp14:anchorId="22ECBF8D" wp14:editId="67F8151E">
            <wp:extent cx="5943600" cy="3677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50C" w:rsidRPr="00866753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6AE587E"/>
    <w:multiLevelType w:val="multilevel"/>
    <w:tmpl w:val="52F637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567E7"/>
    <w:multiLevelType w:val="multilevel"/>
    <w:tmpl w:val="BA4A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D606FF"/>
    <w:multiLevelType w:val="multilevel"/>
    <w:tmpl w:val="3BCC8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DB4B04"/>
    <w:multiLevelType w:val="hybridMultilevel"/>
    <w:tmpl w:val="1C32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90F4D"/>
    <w:multiLevelType w:val="multilevel"/>
    <w:tmpl w:val="54628A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8050C"/>
    <w:rsid w:val="0009451B"/>
    <w:rsid w:val="000F6248"/>
    <w:rsid w:val="00131A54"/>
    <w:rsid w:val="00173909"/>
    <w:rsid w:val="001C6275"/>
    <w:rsid w:val="001D2877"/>
    <w:rsid w:val="001F1E9D"/>
    <w:rsid w:val="00495115"/>
    <w:rsid w:val="004E2584"/>
    <w:rsid w:val="005508F9"/>
    <w:rsid w:val="00612CA9"/>
    <w:rsid w:val="006A0EAB"/>
    <w:rsid w:val="00800B31"/>
    <w:rsid w:val="00866753"/>
    <w:rsid w:val="009953BE"/>
    <w:rsid w:val="00AE7655"/>
    <w:rsid w:val="00B05865"/>
    <w:rsid w:val="00B519D1"/>
    <w:rsid w:val="00C93E46"/>
    <w:rsid w:val="00DE1951"/>
    <w:rsid w:val="00E3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5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C6275"/>
  </w:style>
  <w:style w:type="character" w:styleId="HTMLCode">
    <w:name w:val="HTML Code"/>
    <w:basedOn w:val="DefaultParagraphFont"/>
    <w:uiPriority w:val="99"/>
    <w:semiHidden/>
    <w:unhideWhenUsed/>
    <w:rsid w:val="001C62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C62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6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6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Sapna Patel</cp:lastModifiedBy>
  <cp:revision>2</cp:revision>
  <dcterms:created xsi:type="dcterms:W3CDTF">2021-08-31T00:45:00Z</dcterms:created>
  <dcterms:modified xsi:type="dcterms:W3CDTF">2021-08-31T00:45:00Z</dcterms:modified>
</cp:coreProperties>
</file>