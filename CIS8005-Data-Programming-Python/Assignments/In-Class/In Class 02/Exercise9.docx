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31B2" w14:textId="26A21021" w:rsidR="00D94CFF" w:rsidRDefault="00063C7E" w:rsidP="00D94CF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Driver- Bhavin Patel</w:t>
      </w:r>
    </w:p>
    <w:p w14:paraId="32517D1C" w14:textId="63D6F728" w:rsidR="00063C7E" w:rsidRDefault="00063C7E" w:rsidP="00D94CF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Driver – Yash Mitkari</w:t>
      </w:r>
    </w:p>
    <w:p w14:paraId="48D4B324" w14:textId="6EBED64E" w:rsidR="00063C7E" w:rsidRPr="00063C7E" w:rsidRDefault="00063C7E" w:rsidP="00D94CF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Spotter- Sapna Patel</w:t>
      </w:r>
    </w:p>
    <w:p w14:paraId="4D53485D" w14:textId="77777777" w:rsidR="00D94CFF" w:rsidRDefault="00D94CFF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567B2D3B" w14:textId="77777777" w:rsidR="00D94CFF" w:rsidRDefault="00D94CFF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44C5945" w14:textId="0F0BE5CA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C6275">
        <w:rPr>
          <w:rFonts w:ascii="Courier New" w:hAnsi="Courier New" w:cs="Courier New"/>
          <w:b/>
          <w:bCs/>
          <w:sz w:val="32"/>
          <w:szCs w:val="32"/>
          <w:u w:val="single"/>
        </w:rPr>
        <w:t>9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762E197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>
        <w:rPr>
          <w:rFonts w:ascii="Courier New" w:hAnsi="Courier New" w:cs="Courier New"/>
          <w:sz w:val="20"/>
          <w:szCs w:val="20"/>
        </w:rPr>
        <w:t>9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26C642" w14:textId="5F2F5C24" w:rsidR="001C6275" w:rsidRPr="001C6275" w:rsidRDefault="001C6275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Following the example of the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Circle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class, design a class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Rectangle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to represent a rectangle. The class contains:</w:t>
      </w:r>
    </w:p>
    <w:p w14:paraId="7E909509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Two data fields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</w:t>
      </w:r>
    </w:p>
    <w:p w14:paraId="0BB269EB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constructor that creates a rectangle with the specified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 The default values are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1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2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for the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, respectively.</w:t>
      </w:r>
    </w:p>
    <w:p w14:paraId="5696025C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method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getArea()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that returns the area of this rectangle.</w:t>
      </w:r>
    </w:p>
    <w:p w14:paraId="53E560C8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method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getPerimeter()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that returns the perimeter.</w:t>
      </w:r>
    </w:p>
    <w:p w14:paraId="21BEBEEF" w14:textId="36EECAB0" w:rsidR="001C6275" w:rsidRPr="001C6275" w:rsidRDefault="001C6275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Write a test program that creates two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Rectangle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objects—one with 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4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height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40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the other with 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3.5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height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35.7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 Display the width, height, area, and perimeter of each rectangle in this order.</w:t>
      </w:r>
    </w:p>
    <w:p w14:paraId="4596EA00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Rectangle:</w:t>
      </w:r>
    </w:p>
    <w:p w14:paraId="499BE282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__init__(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width=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1.0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 height=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2.0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7C4D6D44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.width = width</w:t>
      </w:r>
    </w:p>
    <w:p w14:paraId="4165B3F4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.height = height</w:t>
      </w:r>
    </w:p>
    <w:p w14:paraId="75B560FE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A56E9CF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getArea(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035475A8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return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.width *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.height</w:t>
      </w:r>
    </w:p>
    <w:p w14:paraId="5A325E22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9522FB8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getPerimeter(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40FD8FDE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return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(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.width+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self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.height) *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</w:t>
      </w:r>
    </w:p>
    <w:p w14:paraId="5A85124F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E1C58A9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def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main():</w:t>
      </w:r>
    </w:p>
    <w:p w14:paraId="60821DD0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rectangle1=Rectangle(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40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ABEAD45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"the area and the perimeter of rectangle with width"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,rectangle1.width,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 and height"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,rectangle1.height,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"is"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,rectangle1.getArea(),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"and"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,rectangle1.getPerimeter(),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"resepectively"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000A21D0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FBFD1DA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rectangle2=Rectangle(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3.5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</w:t>
      </w:r>
      <w:r w:rsidRPr="009A5E9A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35.7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1CE24EE6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0F97F3C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9A5E9A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"The area and perimeter of the rectange with width"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,rectangle2.width,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 and height"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,rectangle2.height,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"is"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,rectangle2.getArea(),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"and"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,rectangle2.getPerimeter(),</w:t>
      </w:r>
      <w:r w:rsidRPr="009A5E9A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"resepectively"</w:t>
      </w: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6E92E4AE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45BD6C8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main()</w:t>
      </w:r>
    </w:p>
    <w:p w14:paraId="224B7BF8" w14:textId="77777777" w:rsidR="009A5E9A" w:rsidRPr="009A5E9A" w:rsidRDefault="009A5E9A" w:rsidP="009A5E9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A5E9A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  </w:t>
      </w:r>
    </w:p>
    <w:p w14:paraId="44DF8D3E" w14:textId="77777777" w:rsidR="009A5E9A" w:rsidRPr="009A5E9A" w:rsidRDefault="009A5E9A" w:rsidP="009A5E9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AAFE400" w14:textId="066B8B24" w:rsidR="004E2584" w:rsidRPr="001C6275" w:rsidRDefault="00D94CFF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58605" wp14:editId="39F4B2DC">
            <wp:simplePos x="0" y="0"/>
            <wp:positionH relativeFrom="column">
              <wp:posOffset>0</wp:posOffset>
            </wp:positionH>
            <wp:positionV relativeFrom="paragraph">
              <wp:posOffset>-333693</wp:posOffset>
            </wp:positionV>
            <wp:extent cx="5943600" cy="3555365"/>
            <wp:effectExtent l="0" t="0" r="0" b="698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63C7E"/>
    <w:rsid w:val="000F6248"/>
    <w:rsid w:val="00131A54"/>
    <w:rsid w:val="00173909"/>
    <w:rsid w:val="001C6275"/>
    <w:rsid w:val="001D2877"/>
    <w:rsid w:val="00495115"/>
    <w:rsid w:val="004E2584"/>
    <w:rsid w:val="005508F9"/>
    <w:rsid w:val="00612CA9"/>
    <w:rsid w:val="006A0EAB"/>
    <w:rsid w:val="00800B31"/>
    <w:rsid w:val="009953BE"/>
    <w:rsid w:val="009A5E9A"/>
    <w:rsid w:val="00AE7655"/>
    <w:rsid w:val="00B05865"/>
    <w:rsid w:val="00D94CFF"/>
    <w:rsid w:val="00DE1951"/>
    <w:rsid w:val="00E534ED"/>
    <w:rsid w:val="00E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73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Sapna Patel</cp:lastModifiedBy>
  <cp:revision>5</cp:revision>
  <dcterms:created xsi:type="dcterms:W3CDTF">2021-08-31T00:33:00Z</dcterms:created>
  <dcterms:modified xsi:type="dcterms:W3CDTF">2021-08-31T01:52:00Z</dcterms:modified>
</cp:coreProperties>
</file>