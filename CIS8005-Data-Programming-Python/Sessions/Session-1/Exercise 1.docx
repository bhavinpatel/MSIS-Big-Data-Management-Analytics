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37054ED7" w:rsidR="001E517C" w:rsidRPr="006A0EAB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</w:p>
    <w:p w14:paraId="61AE6CAA" w14:textId="7B8B986F" w:rsidR="006A0EAB" w:rsidRPr="006A0EAB" w:rsidRDefault="006A0EAB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FF713AD" w14:textId="0BA3E81B" w:rsidR="006A0EAB" w:rsidRDefault="005508F9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1</w:t>
      </w:r>
      <w:r w:rsidR="006A0EAB" w:rsidRPr="006A0EAB">
        <w:rPr>
          <w:rFonts w:ascii="Courier New" w:hAnsi="Courier New" w:cs="Courier New"/>
          <w:b/>
          <w:bCs/>
          <w:sz w:val="20"/>
          <w:szCs w:val="20"/>
        </w:rPr>
        <w:t>. Start the Python interpreter and use it as a calculator.</w:t>
      </w:r>
      <w:r w:rsidR="00612CA9">
        <w:rPr>
          <w:rFonts w:ascii="Courier New" w:hAnsi="Courier New" w:cs="Courier New"/>
          <w:b/>
          <w:bCs/>
          <w:sz w:val="20"/>
          <w:szCs w:val="20"/>
        </w:rPr>
        <w:t xml:space="preserve"> Please attach a screenshot of your results from Python IDLE or PyCharm.</w:t>
      </w:r>
    </w:p>
    <w:p w14:paraId="535F0764" w14:textId="77777777" w:rsid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51695A38" w14:textId="231A6027" w:rsid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>1) How many seconds are there in 42 minutes 42 seconds?</w:t>
      </w:r>
    </w:p>
    <w:p w14:paraId="45E78F29" w14:textId="77777777" w:rsidR="006A0EAB" w:rsidRP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51B6E89D" w14:textId="5F6BED50" w:rsid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Pr="006A0EAB">
        <w:rPr>
          <w:rFonts w:ascii="Courier New" w:hAnsi="Courier New" w:cs="Courier New"/>
          <w:sz w:val="20"/>
          <w:szCs w:val="20"/>
        </w:rPr>
        <w:t>How many miles are there in 10 kilometers? Hint: there are 1.61 kilometers in a mile.</w:t>
      </w:r>
    </w:p>
    <w:p w14:paraId="4A7BF299" w14:textId="77777777" w:rsidR="006A0EAB" w:rsidRP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106B9CE" w14:textId="7BAC7BE8" w:rsidR="006A0EAB" w:rsidRP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  <w:r w:rsidRPr="006A0EAB">
        <w:rPr>
          <w:rFonts w:ascii="Courier New" w:hAnsi="Courier New" w:cs="Courier New"/>
          <w:sz w:val="20"/>
          <w:szCs w:val="20"/>
        </w:rPr>
        <w:t xml:space="preserve">If you run a </w:t>
      </w:r>
      <w:proofErr w:type="gramStart"/>
      <w:r w:rsidRPr="006A0EAB">
        <w:rPr>
          <w:rFonts w:ascii="Courier New" w:hAnsi="Courier New" w:cs="Courier New"/>
          <w:sz w:val="20"/>
          <w:szCs w:val="20"/>
        </w:rPr>
        <w:t>10 kilometer</w:t>
      </w:r>
      <w:proofErr w:type="gramEnd"/>
      <w:r w:rsidRPr="006A0EAB">
        <w:rPr>
          <w:rFonts w:ascii="Courier New" w:hAnsi="Courier New" w:cs="Courier New"/>
          <w:sz w:val="20"/>
          <w:szCs w:val="20"/>
        </w:rPr>
        <w:t xml:space="preserve"> race in 42 minutes 42 seconds, what is your average pace (time per mile in minutes and seconds)? What is your average speed in miles per hour?</w:t>
      </w:r>
    </w:p>
    <w:p w14:paraId="2A130DD2" w14:textId="77777777" w:rsidR="006A0EAB" w:rsidRPr="006A0EAB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563E2FF" w14:textId="4645AB36" w:rsidR="006A0EAB" w:rsidRDefault="006A0EAB">
      <w:pPr>
        <w:rPr>
          <w:rFonts w:ascii="Courier New" w:hAnsi="Courier New" w:cs="Courier New"/>
          <w:sz w:val="20"/>
          <w:szCs w:val="20"/>
        </w:rPr>
      </w:pPr>
    </w:p>
    <w:p w14:paraId="3CD15CEE" w14:textId="3C975795" w:rsidR="005508F9" w:rsidRPr="00D725C6" w:rsidRDefault="005508F9" w:rsidP="005508F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 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Create a python program test.py, put following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five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lines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your test.py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(or you can copy them from test.txt). </w:t>
      </w: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 your program and answer following questions.</w:t>
      </w:r>
    </w:p>
    <w:p w14:paraId="46E6DFAA" w14:textId="77777777" w:rsidR="005508F9" w:rsidRPr="00D725C6" w:rsidRDefault="005508F9" w:rsidP="005508F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21F685B" w14:textId="77777777" w:rsidR="005508F9" w:rsidRPr="00D725C6" w:rsidRDefault="005508F9" w:rsidP="005508F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1) How many errors you can find out?</w:t>
      </w:r>
    </w:p>
    <w:p w14:paraId="29F33E9B" w14:textId="77777777" w:rsidR="005508F9" w:rsidRPr="00D725C6" w:rsidRDefault="005508F9" w:rsidP="005508F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2) What are them? And what is the type of each error?</w:t>
      </w:r>
    </w:p>
    <w:p w14:paraId="73B58816" w14:textId="77777777" w:rsidR="005508F9" w:rsidRPr="00D725C6" w:rsidRDefault="005508F9" w:rsidP="005508F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25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3) How to correct those errors?</w:t>
      </w:r>
    </w:p>
    <w:p w14:paraId="1632B4A6" w14:textId="77777777" w:rsidR="005508F9" w:rsidRPr="00D725C6" w:rsidRDefault="005508F9" w:rsidP="005508F9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248F323" w14:textId="77777777" w:rsidR="005508F9" w:rsidRPr="00D725C6" w:rsidRDefault="005508F9" w:rsidP="005508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25C6">
        <w:rPr>
          <w:rFonts w:ascii="Courier New" w:eastAsia="Times New Roman" w:hAnsi="Courier New" w:cs="Courier New"/>
          <w:sz w:val="20"/>
          <w:szCs w:val="20"/>
        </w:rPr>
        <w:t>"Programming is 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</w:t>
      </w:r>
      <w:proofErr w:type="spellEnd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725C6">
        <w:rPr>
          <w:rFonts w:ascii="Courier New" w:eastAsia="Times New Roman" w:hAnsi="Courier New" w:cs="Courier New"/>
          <w:sz w:val="20"/>
          <w:szCs w:val="20"/>
        </w:rPr>
        <w:t>"Python"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print(</w:t>
      </w:r>
      <w:r w:rsidRPr="00D725C6">
        <w:rPr>
          <w:rFonts w:ascii="Courier New" w:eastAsia="Times New Roman" w:hAnsi="Courier New" w:cs="Courier New"/>
          <w:sz w:val="20"/>
          <w:szCs w:val="20"/>
        </w:rPr>
        <w:t>"Computer Science"</w:t>
      </w:r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A44D59" w14:textId="77777777" w:rsidR="005508F9" w:rsidRPr="00D725C6" w:rsidRDefault="005508F9" w:rsidP="005508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1/0)</w:t>
      </w:r>
    </w:p>
    <w:p w14:paraId="41381BAF" w14:textId="77777777" w:rsidR="005508F9" w:rsidRPr="00D725C6" w:rsidRDefault="005508F9" w:rsidP="005508F9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725C6">
        <w:rPr>
          <w:rFonts w:ascii="Courier New" w:eastAsia="Times New Roman" w:hAnsi="Courier New" w:cs="Courier New"/>
          <w:color w:val="000000"/>
          <w:sz w:val="20"/>
          <w:szCs w:val="20"/>
        </w:rPr>
        <w:t>1.0/0)</w:t>
      </w:r>
    </w:p>
    <w:p w14:paraId="79C60597" w14:textId="77777777" w:rsidR="005508F9" w:rsidRPr="006A0EAB" w:rsidRDefault="005508F9">
      <w:pPr>
        <w:rPr>
          <w:rFonts w:ascii="Courier New" w:hAnsi="Courier New" w:cs="Courier New"/>
          <w:sz w:val="20"/>
          <w:szCs w:val="20"/>
        </w:rPr>
      </w:pPr>
    </w:p>
    <w:sectPr w:rsidR="005508F9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D2877"/>
    <w:rsid w:val="005508F9"/>
    <w:rsid w:val="00612CA9"/>
    <w:rsid w:val="006A0EA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2021-08-11T04:34:00Z</dcterms:created>
  <dcterms:modified xsi:type="dcterms:W3CDTF">2021-08-16T19:20:00Z</dcterms:modified>
</cp:coreProperties>
</file>