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5945" w14:textId="239179CE" w:rsidR="001E517C" w:rsidRPr="0032300F" w:rsidRDefault="006A0EAB" w:rsidP="006A0EAB">
      <w:pPr>
        <w:jc w:val="center"/>
        <w:rPr>
          <w:rFonts w:ascii="Courier" w:hAnsi="Courier" w:cs="Courier New"/>
          <w:sz w:val="32"/>
          <w:szCs w:val="32"/>
          <w:u w:val="single"/>
        </w:rPr>
      </w:pPr>
      <w:r w:rsidRPr="0032300F">
        <w:rPr>
          <w:rFonts w:ascii="Courier" w:hAnsi="Courier" w:cs="Courier New"/>
          <w:sz w:val="32"/>
          <w:szCs w:val="32"/>
          <w:u w:val="single"/>
        </w:rPr>
        <w:t xml:space="preserve">Exercise </w:t>
      </w:r>
      <w:r w:rsidR="00D725C6" w:rsidRPr="0032300F">
        <w:rPr>
          <w:rFonts w:ascii="Courier" w:hAnsi="Courier" w:cs="Courier New"/>
          <w:sz w:val="32"/>
          <w:szCs w:val="32"/>
          <w:u w:val="single"/>
        </w:rPr>
        <w:t>2</w:t>
      </w:r>
    </w:p>
    <w:p w14:paraId="61AE6CAA" w14:textId="7B8B986F" w:rsidR="006A0EAB" w:rsidRPr="0032300F" w:rsidRDefault="006A0EAB">
      <w:pPr>
        <w:rPr>
          <w:rFonts w:ascii="Courier" w:hAnsi="Courier" w:cs="Courier New"/>
          <w:sz w:val="22"/>
          <w:szCs w:val="22"/>
        </w:rPr>
      </w:pPr>
    </w:p>
    <w:p w14:paraId="596ABAB8" w14:textId="6E8A0E44" w:rsidR="00B237C2" w:rsidRPr="0032300F" w:rsidRDefault="00B237C2" w:rsidP="00D725C6">
      <w:pPr>
        <w:rPr>
          <w:rFonts w:ascii="Courier" w:eastAsia="Times New Roman" w:hAnsi="Courier" w:cs="Courier New"/>
          <w:color w:val="000000"/>
          <w:sz w:val="20"/>
          <w:szCs w:val="20"/>
        </w:rPr>
      </w:pPr>
    </w:p>
    <w:p w14:paraId="41523659" w14:textId="77777777" w:rsidR="00B237C2" w:rsidRPr="0032300F" w:rsidRDefault="00B237C2" w:rsidP="00D725C6">
      <w:pPr>
        <w:rPr>
          <w:rFonts w:ascii="Courier" w:eastAsia="Times New Roman" w:hAnsi="Courier" w:cs="Courier New"/>
          <w:color w:val="000000"/>
          <w:sz w:val="20"/>
          <w:szCs w:val="20"/>
        </w:rPr>
      </w:pPr>
    </w:p>
    <w:p w14:paraId="1778BE08" w14:textId="3C786FD0" w:rsidR="0032300F" w:rsidRPr="0032300F" w:rsidRDefault="0032300F" w:rsidP="0032300F">
      <w:pPr>
        <w:rPr>
          <w:rFonts w:ascii="Courier" w:hAnsi="Courier" w:cs="Courier New"/>
          <w:sz w:val="20"/>
          <w:szCs w:val="20"/>
        </w:rPr>
      </w:pPr>
      <w:r w:rsidRPr="0032300F">
        <w:rPr>
          <w:rFonts w:ascii="Courier" w:hAnsi="Courier" w:cs="Courier New"/>
          <w:sz w:val="20"/>
          <w:szCs w:val="20"/>
        </w:rPr>
        <w:t>1.</w:t>
      </w:r>
      <w:r w:rsidRPr="0032300F">
        <w:rPr>
          <w:rFonts w:ascii="Courier" w:hAnsi="Courier" w:cs="Courier New"/>
          <w:sz w:val="20"/>
          <w:szCs w:val="20"/>
        </w:rPr>
        <w:t>Analyze the following code?</w:t>
      </w:r>
      <w:r w:rsidRPr="0032300F">
        <w:rPr>
          <w:rFonts w:ascii="Courier" w:hAnsi="Courier" w:cs="Courier New"/>
          <w:sz w:val="20"/>
          <w:szCs w:val="20"/>
        </w:rPr>
        <w:br/>
        <w:t xml:space="preserve">   </w:t>
      </w:r>
      <w:proofErr w:type="spellStart"/>
      <w:r w:rsidRPr="0032300F">
        <w:rPr>
          <w:rFonts w:ascii="Courier" w:hAnsi="Courier" w:cs="Courier New"/>
          <w:sz w:val="20"/>
          <w:szCs w:val="20"/>
        </w:rPr>
        <w:t>interestRate</w:t>
      </w:r>
      <w:proofErr w:type="spellEnd"/>
      <w:r w:rsidRPr="0032300F">
        <w:rPr>
          <w:rFonts w:ascii="Courier" w:hAnsi="Courier" w:cs="Courier New"/>
          <w:sz w:val="20"/>
          <w:szCs w:val="20"/>
        </w:rPr>
        <w:t xml:space="preserve"> = 0.05</w:t>
      </w:r>
      <w:r w:rsidRPr="0032300F">
        <w:rPr>
          <w:rFonts w:ascii="Courier" w:hAnsi="Courier" w:cs="Courier New"/>
          <w:sz w:val="20"/>
          <w:szCs w:val="20"/>
        </w:rPr>
        <w:br/>
        <w:t xml:space="preserve"> interest = </w:t>
      </w:r>
      <w:proofErr w:type="spellStart"/>
      <w:r w:rsidRPr="0032300F">
        <w:rPr>
          <w:rFonts w:ascii="Courier" w:hAnsi="Courier" w:cs="Courier New"/>
          <w:sz w:val="20"/>
          <w:szCs w:val="20"/>
        </w:rPr>
        <w:t>interestrate</w:t>
      </w:r>
      <w:proofErr w:type="spellEnd"/>
      <w:r w:rsidRPr="0032300F">
        <w:rPr>
          <w:rFonts w:ascii="Courier" w:hAnsi="Courier" w:cs="Courier New"/>
          <w:sz w:val="20"/>
          <w:szCs w:val="20"/>
        </w:rPr>
        <w:t xml:space="preserve"> * 45</w:t>
      </w:r>
    </w:p>
    <w:p w14:paraId="0E1EF2E7" w14:textId="77777777" w:rsidR="0032300F" w:rsidRPr="0032300F" w:rsidRDefault="0032300F" w:rsidP="0032300F">
      <w:pPr>
        <w:rPr>
          <w:rFonts w:ascii="Courier" w:hAnsi="Courier" w:cs="Courier New"/>
          <w:sz w:val="20"/>
          <w:szCs w:val="20"/>
        </w:rPr>
      </w:pPr>
      <w:r w:rsidRPr="0032300F">
        <w:rPr>
          <w:rFonts w:ascii="Courier" w:hAnsi="Courier" w:cs="Courier New"/>
          <w:sz w:val="20"/>
          <w:szCs w:val="20"/>
        </w:rPr>
        <w:t> A. The code miss semicolon at the end of the statement.</w:t>
      </w:r>
    </w:p>
    <w:p w14:paraId="54595205" w14:textId="77777777" w:rsidR="0032300F" w:rsidRPr="0032300F" w:rsidRDefault="0032300F" w:rsidP="0032300F">
      <w:pPr>
        <w:rPr>
          <w:rFonts w:ascii="Courier" w:hAnsi="Courier" w:cs="Courier New"/>
          <w:sz w:val="20"/>
          <w:szCs w:val="20"/>
        </w:rPr>
      </w:pPr>
      <w:r w:rsidRPr="0032300F">
        <w:rPr>
          <w:rFonts w:ascii="Courier" w:hAnsi="Courier" w:cs="Courier New"/>
          <w:sz w:val="20"/>
          <w:szCs w:val="20"/>
        </w:rPr>
        <w:t> B. </w:t>
      </w:r>
      <w:proofErr w:type="spellStart"/>
      <w:r w:rsidRPr="0032300F">
        <w:rPr>
          <w:rFonts w:ascii="Courier" w:hAnsi="Courier" w:cs="Courier New"/>
          <w:sz w:val="20"/>
          <w:szCs w:val="20"/>
        </w:rPr>
        <w:t>interestRate</w:t>
      </w:r>
      <w:proofErr w:type="spellEnd"/>
      <w:r w:rsidRPr="0032300F">
        <w:rPr>
          <w:rFonts w:ascii="Courier" w:hAnsi="Courier" w:cs="Courier New"/>
          <w:sz w:val="20"/>
          <w:szCs w:val="20"/>
        </w:rPr>
        <w:t xml:space="preserve"> is not defined.</w:t>
      </w:r>
    </w:p>
    <w:p w14:paraId="01AC7C50" w14:textId="77777777" w:rsidR="0032300F" w:rsidRPr="0032300F" w:rsidRDefault="0032300F" w:rsidP="0032300F">
      <w:pPr>
        <w:rPr>
          <w:rFonts w:ascii="Courier" w:hAnsi="Courier" w:cs="Courier New"/>
          <w:sz w:val="20"/>
          <w:szCs w:val="20"/>
        </w:rPr>
      </w:pPr>
      <w:r w:rsidRPr="0032300F">
        <w:rPr>
          <w:rFonts w:ascii="Courier" w:hAnsi="Courier" w:cs="Courier New"/>
          <w:sz w:val="20"/>
          <w:szCs w:val="20"/>
        </w:rPr>
        <w:t> C. </w:t>
      </w:r>
      <w:proofErr w:type="spellStart"/>
      <w:r w:rsidRPr="0032300F">
        <w:rPr>
          <w:rFonts w:ascii="Courier" w:hAnsi="Courier" w:cs="Courier New"/>
          <w:sz w:val="20"/>
          <w:szCs w:val="20"/>
        </w:rPr>
        <w:t>interestrate</w:t>
      </w:r>
      <w:proofErr w:type="spellEnd"/>
      <w:r w:rsidRPr="0032300F">
        <w:rPr>
          <w:rFonts w:ascii="Courier" w:hAnsi="Courier" w:cs="Courier New"/>
          <w:sz w:val="20"/>
          <w:szCs w:val="20"/>
        </w:rPr>
        <w:t xml:space="preserve"> is not defined.</w:t>
      </w:r>
    </w:p>
    <w:p w14:paraId="5129AB27" w14:textId="77777777" w:rsidR="0032300F" w:rsidRPr="0032300F" w:rsidRDefault="0032300F" w:rsidP="0032300F">
      <w:pPr>
        <w:rPr>
          <w:rFonts w:ascii="Courier" w:hAnsi="Courier" w:cs="Courier New"/>
          <w:sz w:val="20"/>
          <w:szCs w:val="20"/>
        </w:rPr>
      </w:pPr>
      <w:r w:rsidRPr="0032300F">
        <w:rPr>
          <w:rFonts w:ascii="Courier" w:hAnsi="Courier" w:cs="Courier New"/>
          <w:sz w:val="20"/>
          <w:szCs w:val="20"/>
        </w:rPr>
        <w:t> D. interest is not defined.</w:t>
      </w:r>
    </w:p>
    <w:p w14:paraId="3563E2FF" w14:textId="55E273E9" w:rsidR="006A0EAB" w:rsidRPr="0032300F" w:rsidRDefault="006A0EAB">
      <w:pPr>
        <w:rPr>
          <w:rFonts w:ascii="Courier" w:hAnsi="Courier" w:cs="Courier New"/>
          <w:sz w:val="20"/>
          <w:szCs w:val="20"/>
        </w:rPr>
      </w:pPr>
    </w:p>
    <w:p w14:paraId="6B85949F" w14:textId="7EA395F0" w:rsidR="0032300F" w:rsidRPr="0032300F" w:rsidRDefault="0032300F">
      <w:pPr>
        <w:rPr>
          <w:rFonts w:ascii="Courier" w:hAnsi="Courier" w:cs="Courier New"/>
          <w:sz w:val="20"/>
          <w:szCs w:val="20"/>
        </w:rPr>
      </w:pPr>
    </w:p>
    <w:p w14:paraId="589696C7" w14:textId="240396BD" w:rsidR="0032300F" w:rsidRPr="0032300F" w:rsidRDefault="0032300F" w:rsidP="0032300F">
      <w:pPr>
        <w:rPr>
          <w:rFonts w:ascii="Courier" w:hAnsi="Courier" w:cs="Courier New"/>
          <w:sz w:val="20"/>
          <w:szCs w:val="20"/>
        </w:rPr>
      </w:pPr>
      <w:r w:rsidRPr="0032300F">
        <w:rPr>
          <w:rFonts w:ascii="Courier" w:hAnsi="Courier" w:cs="Courier New"/>
          <w:sz w:val="20"/>
          <w:szCs w:val="20"/>
        </w:rPr>
        <w:t>2.</w:t>
      </w:r>
      <w:r w:rsidRPr="0032300F">
        <w:rPr>
          <w:rFonts w:ascii="Courier" w:hAnsi="Courier" w:cs="Courier New"/>
          <w:sz w:val="20"/>
          <w:szCs w:val="20"/>
        </w:rPr>
        <w:t xml:space="preserve"> of the following expression results in a value 1?</w:t>
      </w:r>
    </w:p>
    <w:p w14:paraId="242327F6" w14:textId="77777777" w:rsidR="0032300F" w:rsidRPr="0032300F" w:rsidRDefault="0032300F" w:rsidP="0032300F">
      <w:pPr>
        <w:rPr>
          <w:rFonts w:ascii="Courier" w:hAnsi="Courier" w:cs="Courier New"/>
          <w:sz w:val="20"/>
          <w:szCs w:val="20"/>
        </w:rPr>
      </w:pPr>
      <w:r w:rsidRPr="0032300F">
        <w:rPr>
          <w:rFonts w:ascii="Courier" w:hAnsi="Courier" w:cs="Courier New"/>
          <w:sz w:val="20"/>
          <w:szCs w:val="20"/>
        </w:rPr>
        <w:t>A. 2 % 1</w:t>
      </w:r>
    </w:p>
    <w:p w14:paraId="73C0CFC5" w14:textId="77777777" w:rsidR="0032300F" w:rsidRPr="0032300F" w:rsidRDefault="0032300F" w:rsidP="0032300F">
      <w:pPr>
        <w:rPr>
          <w:rFonts w:ascii="Courier" w:hAnsi="Courier" w:cs="Courier New"/>
          <w:sz w:val="20"/>
          <w:szCs w:val="20"/>
        </w:rPr>
      </w:pPr>
      <w:r w:rsidRPr="0032300F">
        <w:rPr>
          <w:rFonts w:ascii="Courier" w:hAnsi="Courier" w:cs="Courier New"/>
          <w:sz w:val="20"/>
          <w:szCs w:val="20"/>
        </w:rPr>
        <w:t>B. 15 % 4</w:t>
      </w:r>
    </w:p>
    <w:p w14:paraId="46EFBCBD" w14:textId="77777777" w:rsidR="0032300F" w:rsidRPr="0032300F" w:rsidRDefault="0032300F" w:rsidP="0032300F">
      <w:pPr>
        <w:rPr>
          <w:rFonts w:ascii="Courier" w:hAnsi="Courier" w:cs="Courier New"/>
          <w:sz w:val="20"/>
          <w:szCs w:val="20"/>
        </w:rPr>
      </w:pPr>
      <w:r w:rsidRPr="0032300F">
        <w:rPr>
          <w:rFonts w:ascii="Courier" w:hAnsi="Courier" w:cs="Courier New"/>
          <w:sz w:val="20"/>
          <w:szCs w:val="20"/>
        </w:rPr>
        <w:t>C. 25 % 5</w:t>
      </w:r>
      <w:r w:rsidRPr="0032300F">
        <w:rPr>
          <w:rFonts w:ascii="Courier" w:hAnsi="Courier" w:cs="Courier New"/>
          <w:sz w:val="20"/>
          <w:szCs w:val="20"/>
        </w:rPr>
        <w:br/>
        <w:t>D. 37 % 6</w:t>
      </w:r>
    </w:p>
    <w:p w14:paraId="64BC13E4" w14:textId="09995D36" w:rsidR="0032300F" w:rsidRPr="0032300F" w:rsidRDefault="0032300F">
      <w:pPr>
        <w:rPr>
          <w:rFonts w:ascii="Courier" w:hAnsi="Courier" w:cs="Courier New"/>
          <w:sz w:val="20"/>
          <w:szCs w:val="20"/>
        </w:rPr>
      </w:pPr>
    </w:p>
    <w:p w14:paraId="5B998C13" w14:textId="70DDCF3C" w:rsidR="0032300F" w:rsidRPr="0032300F" w:rsidRDefault="0032300F">
      <w:pPr>
        <w:rPr>
          <w:rFonts w:ascii="Courier" w:hAnsi="Courier" w:cs="Courier New"/>
          <w:sz w:val="20"/>
          <w:szCs w:val="20"/>
        </w:rPr>
      </w:pPr>
    </w:p>
    <w:p w14:paraId="659ED170" w14:textId="1B2FE7EB" w:rsidR="0032300F" w:rsidRPr="0032300F" w:rsidRDefault="0032300F" w:rsidP="0032300F">
      <w:pPr>
        <w:rPr>
          <w:rFonts w:ascii="Courier" w:eastAsia="Times New Roman" w:hAnsi="Courier" w:cs="Times New Roman"/>
          <w:color w:val="000000"/>
        </w:rPr>
      </w:pPr>
      <w:r w:rsidRPr="0032300F">
        <w:rPr>
          <w:rFonts w:ascii="Courier" w:eastAsia="Times New Roman" w:hAnsi="Courier" w:cs="Arial"/>
          <w:color w:val="000000"/>
          <w:sz w:val="20"/>
          <w:szCs w:val="20"/>
        </w:rPr>
        <w:t xml:space="preserve">3. </w:t>
      </w:r>
      <w:r w:rsidRPr="0032300F">
        <w:rPr>
          <w:rFonts w:ascii="Courier" w:eastAsia="Times New Roman" w:hAnsi="Courier" w:cs="Arial"/>
          <w:color w:val="000000"/>
          <w:sz w:val="20"/>
          <w:szCs w:val="20"/>
        </w:rPr>
        <w:t>Translate the following algorithm into Python code: </w:t>
      </w:r>
    </w:p>
    <w:p w14:paraId="18D5A64F" w14:textId="77777777" w:rsidR="0032300F" w:rsidRPr="0032300F" w:rsidRDefault="0032300F" w:rsidP="0032300F">
      <w:pPr>
        <w:rPr>
          <w:rFonts w:ascii="Courier" w:eastAsia="Times New Roman" w:hAnsi="Courier" w:cs="Times New Roman"/>
          <w:color w:val="000000"/>
        </w:rPr>
      </w:pPr>
      <w:r w:rsidRPr="0032300F">
        <w:rPr>
          <w:rFonts w:ascii="Courier" w:eastAsia="Times New Roman" w:hAnsi="Courier" w:cs="Arial"/>
          <w:color w:val="000000"/>
          <w:sz w:val="20"/>
          <w:szCs w:val="20"/>
        </w:rPr>
        <w:t>Step 2.1: Use a variable named miles with initial value 100. </w:t>
      </w:r>
    </w:p>
    <w:p w14:paraId="5759D866" w14:textId="77777777" w:rsidR="0032300F" w:rsidRPr="0032300F" w:rsidRDefault="0032300F" w:rsidP="0032300F">
      <w:pPr>
        <w:rPr>
          <w:rFonts w:ascii="Courier" w:eastAsia="Times New Roman" w:hAnsi="Courier" w:cs="Times New Roman"/>
          <w:color w:val="000000"/>
        </w:rPr>
      </w:pPr>
      <w:r w:rsidRPr="0032300F">
        <w:rPr>
          <w:rFonts w:ascii="Courier" w:eastAsia="Times New Roman" w:hAnsi="Courier" w:cs="Arial"/>
          <w:color w:val="000000"/>
          <w:sz w:val="20"/>
          <w:szCs w:val="20"/>
        </w:rPr>
        <w:t>Step 2.2: Multiply miles by 1.609 and assign it to a variable named kilometers. </w:t>
      </w:r>
    </w:p>
    <w:p w14:paraId="2CCFA7A2" w14:textId="77777777" w:rsidR="0032300F" w:rsidRPr="0032300F" w:rsidRDefault="0032300F" w:rsidP="0032300F">
      <w:pPr>
        <w:rPr>
          <w:rFonts w:ascii="Courier" w:eastAsia="Times New Roman" w:hAnsi="Courier" w:cs="Times New Roman"/>
          <w:color w:val="000000"/>
        </w:rPr>
      </w:pPr>
      <w:r w:rsidRPr="0032300F">
        <w:rPr>
          <w:rFonts w:ascii="Courier" w:eastAsia="Times New Roman" w:hAnsi="Courier" w:cs="Arial"/>
          <w:color w:val="000000"/>
          <w:sz w:val="20"/>
          <w:szCs w:val="20"/>
        </w:rPr>
        <w:t>Step 2.3: Display the value of kilometers. </w:t>
      </w:r>
    </w:p>
    <w:p w14:paraId="355EBEE1" w14:textId="77777777" w:rsidR="0032300F" w:rsidRPr="0032300F" w:rsidRDefault="0032300F" w:rsidP="0032300F">
      <w:pPr>
        <w:spacing w:after="240"/>
        <w:rPr>
          <w:rFonts w:ascii="Courier" w:eastAsia="Times New Roman" w:hAnsi="Courier" w:cs="Times New Roman"/>
        </w:rPr>
      </w:pPr>
    </w:p>
    <w:p w14:paraId="0C4004F3" w14:textId="3D410AF3" w:rsidR="0032300F" w:rsidRPr="0032300F" w:rsidRDefault="0032300F" w:rsidP="0032300F">
      <w:pPr>
        <w:rPr>
          <w:rFonts w:ascii="Courier" w:eastAsia="Times New Roman" w:hAnsi="Courier" w:cs="Times New Roman"/>
          <w:color w:val="000000"/>
        </w:rPr>
      </w:pPr>
      <w:r w:rsidRPr="0032300F">
        <w:rPr>
          <w:rFonts w:ascii="Courier" w:eastAsia="Times New Roman" w:hAnsi="Courier" w:cs="Arial"/>
          <w:color w:val="000000"/>
          <w:sz w:val="20"/>
          <w:szCs w:val="20"/>
        </w:rPr>
        <w:t xml:space="preserve">4. </w:t>
      </w:r>
      <w:r w:rsidRPr="0032300F">
        <w:rPr>
          <w:rFonts w:ascii="Courier" w:eastAsia="Times New Roman" w:hAnsi="Courier" w:cs="Arial"/>
          <w:color w:val="000000"/>
          <w:sz w:val="20"/>
          <w:szCs w:val="20"/>
        </w:rPr>
        <w:t>Write a program that reads the subtotal and the gratuity rate and computes the gratuity and total. For example, if the user enters 10 for the subtotal and 15% for the gratuity rate, the program displays 1.5 as the gratuity and 11.5 as the total.</w:t>
      </w:r>
    </w:p>
    <w:p w14:paraId="0F0AA623" w14:textId="76385B0A" w:rsidR="0032300F" w:rsidRPr="0032300F" w:rsidRDefault="0032300F" w:rsidP="0032300F">
      <w:pPr>
        <w:rPr>
          <w:rFonts w:ascii="Courier" w:eastAsia="Times New Roman" w:hAnsi="Courier" w:cs="Times New Roman"/>
          <w:color w:val="000000"/>
        </w:rPr>
      </w:pPr>
      <w:r w:rsidRPr="0032300F">
        <w:rPr>
          <w:rFonts w:ascii="Courier" w:eastAsia="Times New Roman" w:hAnsi="Courier" w:cs="Arial"/>
          <w:color w:val="000000"/>
          <w:sz w:val="20"/>
          <w:szCs w:val="20"/>
        </w:rPr>
        <w:t>(</w:t>
      </w:r>
      <w:r w:rsidRPr="0032300F">
        <w:rPr>
          <w:rFonts w:ascii="Courier" w:eastAsia="Times New Roman" w:hAnsi="Courier" w:cs="Arial"/>
          <w:color w:val="000000"/>
          <w:sz w:val="20"/>
          <w:szCs w:val="20"/>
        </w:rPr>
        <w:t>Formula</w:t>
      </w:r>
      <w:r w:rsidRPr="0032300F">
        <w:rPr>
          <w:rFonts w:ascii="Courier" w:eastAsia="Times New Roman" w:hAnsi="Courier" w:cs="Arial"/>
          <w:color w:val="000000"/>
          <w:sz w:val="20"/>
          <w:szCs w:val="20"/>
        </w:rPr>
        <w:t>: gratuity = subtotal*rate/100, total = subtotal + gratuity)</w:t>
      </w:r>
    </w:p>
    <w:p w14:paraId="2694479C" w14:textId="77777777" w:rsidR="0032300F" w:rsidRPr="0032300F" w:rsidRDefault="0032300F" w:rsidP="0032300F">
      <w:pPr>
        <w:rPr>
          <w:rFonts w:ascii="Courier" w:eastAsia="Times New Roman" w:hAnsi="Courier" w:cs="Times New Roman"/>
          <w:color w:val="000000"/>
        </w:rPr>
      </w:pPr>
    </w:p>
    <w:p w14:paraId="218BFCAC" w14:textId="77777777" w:rsidR="0032300F" w:rsidRPr="0032300F" w:rsidRDefault="0032300F" w:rsidP="0032300F">
      <w:pPr>
        <w:rPr>
          <w:rFonts w:ascii="Courier" w:eastAsia="Times New Roman" w:hAnsi="Courier" w:cs="Times New Roman"/>
          <w:color w:val="000000"/>
          <w:u w:val="single"/>
        </w:rPr>
      </w:pPr>
      <w:r w:rsidRPr="0032300F">
        <w:rPr>
          <w:rFonts w:ascii="Courier" w:eastAsia="Times New Roman" w:hAnsi="Courier" w:cs="Arial"/>
          <w:color w:val="000000"/>
          <w:sz w:val="20"/>
          <w:szCs w:val="20"/>
          <w:u w:val="single"/>
        </w:rPr>
        <w:t>Sample run:</w:t>
      </w:r>
    </w:p>
    <w:p w14:paraId="12691386" w14:textId="77777777" w:rsidR="0032300F" w:rsidRPr="0032300F" w:rsidRDefault="0032300F" w:rsidP="0032300F">
      <w:pPr>
        <w:rPr>
          <w:rFonts w:ascii="Courier" w:eastAsia="Times New Roman" w:hAnsi="Courier" w:cs="Times New Roman"/>
          <w:color w:val="000000"/>
        </w:rPr>
      </w:pPr>
      <w:r w:rsidRPr="0032300F">
        <w:rPr>
          <w:rFonts w:ascii="Courier" w:eastAsia="Times New Roman" w:hAnsi="Courier" w:cs="Arial"/>
          <w:color w:val="000000"/>
          <w:sz w:val="20"/>
          <w:szCs w:val="20"/>
        </w:rPr>
        <w:t>Enter the subtotal: 100.57 </w:t>
      </w:r>
    </w:p>
    <w:p w14:paraId="641EC8A1" w14:textId="77777777" w:rsidR="0032300F" w:rsidRPr="0032300F" w:rsidRDefault="0032300F" w:rsidP="0032300F">
      <w:pPr>
        <w:rPr>
          <w:rFonts w:ascii="Courier" w:eastAsia="Times New Roman" w:hAnsi="Courier" w:cs="Times New Roman"/>
          <w:color w:val="000000"/>
        </w:rPr>
      </w:pPr>
      <w:r w:rsidRPr="0032300F">
        <w:rPr>
          <w:rFonts w:ascii="Courier" w:eastAsia="Times New Roman" w:hAnsi="Courier" w:cs="Arial"/>
          <w:color w:val="000000"/>
          <w:sz w:val="20"/>
          <w:szCs w:val="20"/>
        </w:rPr>
        <w:t>Enter the gratuity rate: 15</w:t>
      </w:r>
    </w:p>
    <w:p w14:paraId="0C03B73C" w14:textId="77777777" w:rsidR="0032300F" w:rsidRPr="0032300F" w:rsidRDefault="0032300F" w:rsidP="0032300F">
      <w:pPr>
        <w:rPr>
          <w:rFonts w:ascii="Courier" w:eastAsia="Times New Roman" w:hAnsi="Courier" w:cs="Times New Roman"/>
          <w:color w:val="000000"/>
        </w:rPr>
      </w:pPr>
      <w:r w:rsidRPr="0032300F">
        <w:rPr>
          <w:rFonts w:ascii="Courier" w:eastAsia="Times New Roman" w:hAnsi="Courier" w:cs="Arial"/>
          <w:color w:val="000000"/>
          <w:sz w:val="20"/>
          <w:szCs w:val="20"/>
        </w:rPr>
        <w:t>The gratuity is 15.08 and total is 115.65</w:t>
      </w:r>
    </w:p>
    <w:p w14:paraId="05993E1C" w14:textId="77777777" w:rsidR="0032300F" w:rsidRPr="0032300F" w:rsidRDefault="0032300F" w:rsidP="0032300F">
      <w:pPr>
        <w:spacing w:after="240"/>
        <w:rPr>
          <w:rFonts w:ascii="Times New Roman" w:eastAsia="Times New Roman" w:hAnsi="Times New Roman" w:cs="Times New Roman"/>
        </w:rPr>
      </w:pPr>
    </w:p>
    <w:p w14:paraId="0864265D" w14:textId="77777777" w:rsidR="0032300F" w:rsidRDefault="0032300F">
      <w:pPr>
        <w:rPr>
          <w:rFonts w:ascii="Courier New" w:hAnsi="Courier New" w:cs="Courier New"/>
          <w:b/>
          <w:bCs/>
          <w:sz w:val="20"/>
          <w:szCs w:val="20"/>
        </w:rPr>
      </w:pPr>
    </w:p>
    <w:p w14:paraId="394C33BB" w14:textId="77777777" w:rsidR="00B237C2" w:rsidRPr="006A0EAB" w:rsidRDefault="00B237C2">
      <w:pPr>
        <w:rPr>
          <w:rFonts w:ascii="Courier New" w:hAnsi="Courier New" w:cs="Courier New"/>
          <w:sz w:val="20"/>
          <w:szCs w:val="20"/>
        </w:rPr>
      </w:pPr>
    </w:p>
    <w:sectPr w:rsidR="00B237C2" w:rsidRPr="006A0EAB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9116DC5"/>
    <w:multiLevelType w:val="multilevel"/>
    <w:tmpl w:val="D286D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AB"/>
    <w:rsid w:val="0004168F"/>
    <w:rsid w:val="000525B8"/>
    <w:rsid w:val="000F6248"/>
    <w:rsid w:val="00173909"/>
    <w:rsid w:val="001D2877"/>
    <w:rsid w:val="001E227D"/>
    <w:rsid w:val="00255406"/>
    <w:rsid w:val="0032300F"/>
    <w:rsid w:val="006A0EAB"/>
    <w:rsid w:val="00800B31"/>
    <w:rsid w:val="009953BE"/>
    <w:rsid w:val="00AE7655"/>
    <w:rsid w:val="00B05865"/>
    <w:rsid w:val="00B237C2"/>
    <w:rsid w:val="00D725C6"/>
    <w:rsid w:val="00DE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5805B"/>
  <w15:chartTrackingRefBased/>
  <w15:docId w15:val="{E2432DED-8BB1-4D4A-846A-E4525395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teral">
    <w:name w:val="literal"/>
    <w:basedOn w:val="DefaultParagraphFont"/>
    <w:rsid w:val="00D725C6"/>
  </w:style>
  <w:style w:type="paragraph" w:customStyle="1" w:styleId="li-enumerate">
    <w:name w:val="li-enumerate"/>
    <w:basedOn w:val="Normal"/>
    <w:rsid w:val="00B237C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237C2"/>
    <w:rPr>
      <w:i/>
      <w:iCs/>
    </w:rPr>
  </w:style>
  <w:style w:type="character" w:customStyle="1" w:styleId="apple-converted-space">
    <w:name w:val="apple-converted-space"/>
    <w:basedOn w:val="DefaultParagraphFont"/>
    <w:rsid w:val="00B237C2"/>
  </w:style>
  <w:style w:type="character" w:customStyle="1" w:styleId="c009">
    <w:name w:val="c009"/>
    <w:basedOn w:val="DefaultParagraphFont"/>
    <w:rsid w:val="00B237C2"/>
  </w:style>
  <w:style w:type="character" w:styleId="PlaceholderText">
    <w:name w:val="Placeholder Text"/>
    <w:basedOn w:val="DefaultParagraphFont"/>
    <w:uiPriority w:val="99"/>
    <w:semiHidden/>
    <w:rsid w:val="00B237C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230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1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2021-08-11T05:05:00Z</dcterms:created>
  <dcterms:modified xsi:type="dcterms:W3CDTF">2021-08-16T19:19:00Z</dcterms:modified>
</cp:coreProperties>
</file>