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5945" w14:textId="242E42BD" w:rsidR="001E517C" w:rsidRPr="006A0EAB" w:rsidRDefault="006A0EAB" w:rsidP="006A0EAB">
      <w:pPr>
        <w:jc w:val="center"/>
        <w:rPr>
          <w:rFonts w:ascii="Courier New" w:hAnsi="Courier New" w:cs="Courier New"/>
          <w:b/>
          <w:bCs/>
          <w:sz w:val="32"/>
          <w:szCs w:val="32"/>
          <w:u w:val="single"/>
        </w:rPr>
      </w:pPr>
      <w:r w:rsidRPr="006A0EAB">
        <w:rPr>
          <w:rFonts w:ascii="Courier New" w:hAnsi="Courier New" w:cs="Courier New"/>
          <w:b/>
          <w:bCs/>
          <w:sz w:val="32"/>
          <w:szCs w:val="32"/>
          <w:u w:val="single"/>
        </w:rPr>
        <w:t xml:space="preserve">Exercise </w:t>
      </w:r>
      <w:r w:rsidR="004E2584">
        <w:rPr>
          <w:rFonts w:ascii="Courier New" w:hAnsi="Courier New" w:cs="Courier New"/>
          <w:b/>
          <w:bCs/>
          <w:sz w:val="32"/>
          <w:szCs w:val="32"/>
          <w:u w:val="single"/>
        </w:rPr>
        <w:t>4</w:t>
      </w:r>
    </w:p>
    <w:p w14:paraId="61AE6CAA" w14:textId="7B8B986F" w:rsidR="006A0EAB" w:rsidRPr="006A0EAB" w:rsidRDefault="006A0EAB">
      <w:pPr>
        <w:rPr>
          <w:rFonts w:ascii="Courier New" w:hAnsi="Courier New" w:cs="Courier New"/>
          <w:sz w:val="22"/>
          <w:szCs w:val="22"/>
        </w:rPr>
      </w:pPr>
    </w:p>
    <w:p w14:paraId="73A3F4C9" w14:textId="77777777" w:rsidR="0023204D" w:rsidRPr="00593C07" w:rsidRDefault="0023204D" w:rsidP="0023204D">
      <w:pPr>
        <w:autoSpaceDE w:val="0"/>
        <w:autoSpaceDN w:val="0"/>
        <w:adjustRightInd w:val="0"/>
        <w:rPr>
          <w:rFonts w:ascii="Courier New" w:hAnsi="Courier New" w:cs="Courier New"/>
          <w:b/>
          <w:bCs/>
          <w:sz w:val="20"/>
          <w:szCs w:val="20"/>
        </w:rPr>
      </w:pPr>
      <w:r w:rsidRPr="00593C07">
        <w:rPr>
          <w:rFonts w:ascii="Courier New" w:hAnsi="Courier New" w:cs="Courier New"/>
          <w:b/>
          <w:bCs/>
          <w:sz w:val="20"/>
          <w:szCs w:val="20"/>
        </w:rPr>
        <w:t>Submission:</w:t>
      </w:r>
    </w:p>
    <w:p w14:paraId="73F2B582" w14:textId="2091C3CA" w:rsidR="0023204D" w:rsidRPr="00593C07" w:rsidRDefault="0023204D" w:rsidP="0023204D">
      <w:pPr>
        <w:pStyle w:val="ListParagraph"/>
        <w:numPr>
          <w:ilvl w:val="0"/>
          <w:numId w:val="4"/>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Name your file as ex</w:t>
      </w:r>
      <w:r>
        <w:rPr>
          <w:rFonts w:ascii="Courier New" w:hAnsi="Courier New" w:cs="Courier New"/>
          <w:sz w:val="20"/>
          <w:szCs w:val="20"/>
        </w:rPr>
        <w:t>4</w:t>
      </w:r>
      <w:r w:rsidRPr="00593C07">
        <w:rPr>
          <w:rFonts w:ascii="Courier New" w:hAnsi="Courier New" w:cs="Courier New"/>
          <w:sz w:val="20"/>
          <w:szCs w:val="20"/>
        </w:rPr>
        <w:t>.doc</w:t>
      </w:r>
    </w:p>
    <w:p w14:paraId="412A2B0C" w14:textId="77777777" w:rsidR="0023204D" w:rsidRDefault="0023204D" w:rsidP="0023204D">
      <w:pPr>
        <w:pStyle w:val="ListParagraph"/>
        <w:numPr>
          <w:ilvl w:val="0"/>
          <w:numId w:val="4"/>
        </w:numPr>
        <w:autoSpaceDE w:val="0"/>
        <w:autoSpaceDN w:val="0"/>
        <w:adjustRightInd w:val="0"/>
        <w:rPr>
          <w:rFonts w:ascii="Courier New" w:hAnsi="Courier New" w:cs="Courier New"/>
          <w:sz w:val="20"/>
          <w:szCs w:val="20"/>
        </w:rPr>
      </w:pPr>
      <w:r w:rsidRPr="00593C07">
        <w:rPr>
          <w:rFonts w:ascii="Courier New" w:hAnsi="Courier New" w:cs="Courier New"/>
          <w:sz w:val="20"/>
          <w:szCs w:val="20"/>
        </w:rPr>
        <w:t xml:space="preserve">Include the </w:t>
      </w:r>
      <w:r w:rsidRPr="009363AF">
        <w:rPr>
          <w:rFonts w:ascii="Courier New" w:hAnsi="Courier New" w:cs="Courier New"/>
          <w:color w:val="FF0000"/>
          <w:sz w:val="20"/>
          <w:szCs w:val="20"/>
        </w:rPr>
        <w:t xml:space="preserve">source code and a screenshot of the output </w:t>
      </w:r>
      <w:r w:rsidRPr="00593C07">
        <w:rPr>
          <w:rFonts w:ascii="Courier New" w:hAnsi="Courier New" w:cs="Courier New"/>
          <w:sz w:val="20"/>
          <w:szCs w:val="20"/>
        </w:rPr>
        <w:t>for each question</w:t>
      </w:r>
      <w:r>
        <w:rPr>
          <w:rFonts w:ascii="Courier New" w:hAnsi="Courier New" w:cs="Courier New"/>
          <w:sz w:val="20"/>
          <w:szCs w:val="20"/>
        </w:rPr>
        <w:t xml:space="preserve"> in your word doc</w:t>
      </w:r>
    </w:p>
    <w:p w14:paraId="09C237B7" w14:textId="77777777" w:rsidR="0023204D" w:rsidRPr="00593C07" w:rsidRDefault="0023204D" w:rsidP="0023204D">
      <w:pPr>
        <w:pStyle w:val="ListParagraph"/>
        <w:numPr>
          <w:ilvl w:val="0"/>
          <w:numId w:val="4"/>
        </w:numPr>
        <w:autoSpaceDE w:val="0"/>
        <w:autoSpaceDN w:val="0"/>
        <w:adjustRightInd w:val="0"/>
        <w:rPr>
          <w:rFonts w:ascii="Courier New" w:hAnsi="Courier New" w:cs="Courier New"/>
          <w:sz w:val="20"/>
          <w:szCs w:val="20"/>
        </w:rPr>
      </w:pPr>
      <w:r w:rsidRPr="009363AF">
        <w:rPr>
          <w:rFonts w:ascii="Courier New" w:hAnsi="Courier New" w:cs="Courier New"/>
          <w:color w:val="FF0000"/>
          <w:sz w:val="20"/>
          <w:szCs w:val="20"/>
        </w:rPr>
        <w:t xml:space="preserve">One </w:t>
      </w:r>
      <w:r>
        <w:rPr>
          <w:rFonts w:ascii="Courier New" w:hAnsi="Courier New" w:cs="Courier New"/>
          <w:sz w:val="20"/>
          <w:szCs w:val="20"/>
        </w:rPr>
        <w:t>submission is needed from each group</w:t>
      </w:r>
    </w:p>
    <w:p w14:paraId="10A0A977" w14:textId="7AE01E79" w:rsidR="006A0EAB" w:rsidRDefault="006A0EAB" w:rsidP="006A0EAB">
      <w:pPr>
        <w:autoSpaceDE w:val="0"/>
        <w:autoSpaceDN w:val="0"/>
        <w:adjustRightInd w:val="0"/>
        <w:rPr>
          <w:rFonts w:ascii="Courier New" w:hAnsi="Courier New" w:cs="Courier New"/>
          <w:sz w:val="20"/>
          <w:szCs w:val="20"/>
        </w:rPr>
      </w:pPr>
    </w:p>
    <w:p w14:paraId="02FE149A" w14:textId="77777777" w:rsidR="0023204D" w:rsidRPr="006A0EAB" w:rsidRDefault="0023204D" w:rsidP="006A0EAB">
      <w:pPr>
        <w:autoSpaceDE w:val="0"/>
        <w:autoSpaceDN w:val="0"/>
        <w:adjustRightInd w:val="0"/>
        <w:rPr>
          <w:rFonts w:ascii="Courier New" w:hAnsi="Courier New" w:cs="Courier New"/>
          <w:sz w:val="20"/>
          <w:szCs w:val="20"/>
        </w:rPr>
      </w:pPr>
    </w:p>
    <w:p w14:paraId="6F3D9DB1"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Write a program that prompts the user to enter two characters and displays the major and status represented in the characters. The first character indicates the major and the second is number character 1, 2, 3, and 4, which indicates whether a student is a freshman, sophomore, junior, or senior. Suppose the following characters are used to denote the majors:</w:t>
      </w:r>
    </w:p>
    <w:p w14:paraId="29D77D5F"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M:</w:t>
      </w:r>
      <w:r w:rsidRPr="004E2584">
        <w:rPr>
          <w:rFonts w:ascii="Courier New" w:hAnsi="Courier New" w:cs="Courier New"/>
          <w:b/>
          <w:bCs/>
          <w:sz w:val="20"/>
          <w:szCs w:val="20"/>
        </w:rPr>
        <w:t> </w:t>
      </w:r>
      <w:r w:rsidRPr="004E2584">
        <w:rPr>
          <w:rFonts w:ascii="Courier New" w:hAnsi="Courier New" w:cs="Courier New"/>
          <w:b/>
          <w:bCs/>
          <w:sz w:val="20"/>
          <w:szCs w:val="20"/>
        </w:rPr>
        <w:t>Mathematics</w:t>
      </w:r>
    </w:p>
    <w:p w14:paraId="4AF178E8"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C:</w:t>
      </w:r>
      <w:r w:rsidRPr="004E2584">
        <w:rPr>
          <w:rFonts w:ascii="Courier New" w:hAnsi="Courier New" w:cs="Courier New"/>
          <w:b/>
          <w:bCs/>
          <w:sz w:val="20"/>
          <w:szCs w:val="20"/>
        </w:rPr>
        <w:t> </w:t>
      </w:r>
      <w:r w:rsidRPr="004E2584">
        <w:rPr>
          <w:rFonts w:ascii="Courier New" w:hAnsi="Courier New" w:cs="Courier New"/>
          <w:b/>
          <w:bCs/>
          <w:sz w:val="20"/>
          <w:szCs w:val="20"/>
        </w:rPr>
        <w:t>Computer Science</w:t>
      </w:r>
    </w:p>
    <w:p w14:paraId="2CB83C7E" w14:textId="77777777" w:rsidR="004E2584" w:rsidRPr="004E2584" w:rsidRDefault="004E2584" w:rsidP="004E2584">
      <w:pPr>
        <w:autoSpaceDE w:val="0"/>
        <w:autoSpaceDN w:val="0"/>
        <w:adjustRightInd w:val="0"/>
        <w:rPr>
          <w:rFonts w:ascii="Courier New" w:hAnsi="Courier New" w:cs="Courier New"/>
          <w:b/>
          <w:bCs/>
          <w:sz w:val="20"/>
          <w:szCs w:val="20"/>
        </w:rPr>
      </w:pPr>
      <w:r w:rsidRPr="004E2584">
        <w:rPr>
          <w:rFonts w:ascii="Courier New" w:hAnsi="Courier New" w:cs="Courier New"/>
          <w:b/>
          <w:bCs/>
          <w:sz w:val="20"/>
          <w:szCs w:val="20"/>
        </w:rPr>
        <w:t>I:</w:t>
      </w:r>
      <w:r w:rsidRPr="004E2584">
        <w:rPr>
          <w:rFonts w:ascii="Courier New" w:hAnsi="Courier New" w:cs="Courier New"/>
          <w:b/>
          <w:bCs/>
          <w:sz w:val="20"/>
          <w:szCs w:val="20"/>
        </w:rPr>
        <w:t> </w:t>
      </w:r>
      <w:r w:rsidRPr="004E2584">
        <w:rPr>
          <w:rFonts w:ascii="Courier New" w:hAnsi="Courier New" w:cs="Courier New"/>
          <w:b/>
          <w:bCs/>
          <w:sz w:val="20"/>
          <w:szCs w:val="20"/>
        </w:rPr>
        <w:t> </w:t>
      </w:r>
      <w:r w:rsidRPr="004E2584">
        <w:rPr>
          <w:rFonts w:ascii="Courier New" w:hAnsi="Courier New" w:cs="Courier New"/>
          <w:b/>
          <w:bCs/>
          <w:sz w:val="20"/>
          <w:szCs w:val="20"/>
        </w:rPr>
        <w:t>Information Technology</w:t>
      </w:r>
    </w:p>
    <w:p w14:paraId="32F569F1" w14:textId="77777777" w:rsidR="004E2584" w:rsidRPr="004E2584" w:rsidRDefault="004E2584" w:rsidP="004E2584">
      <w:pPr>
        <w:autoSpaceDE w:val="0"/>
        <w:autoSpaceDN w:val="0"/>
        <w:adjustRightInd w:val="0"/>
        <w:rPr>
          <w:rFonts w:ascii="Courier New" w:hAnsi="Courier New" w:cs="Courier New"/>
          <w:b/>
          <w:bCs/>
          <w:sz w:val="20"/>
          <w:szCs w:val="20"/>
        </w:rPr>
      </w:pPr>
    </w:p>
    <w:p w14:paraId="0BEE16EC"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Sample run</w:t>
      </w:r>
    </w:p>
    <w:p w14:paraId="47F22371"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Enter two characters: M1</w:t>
      </w:r>
    </w:p>
    <w:p w14:paraId="2F46795F"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Mathematics </w:t>
      </w:r>
    </w:p>
    <w:p w14:paraId="3DAB0AC0" w14:textId="77777777" w:rsidR="004E2584" w:rsidRPr="004E2584" w:rsidRDefault="004E2584" w:rsidP="004E2584">
      <w:pPr>
        <w:autoSpaceDE w:val="0"/>
        <w:autoSpaceDN w:val="0"/>
        <w:adjustRightInd w:val="0"/>
        <w:rPr>
          <w:rFonts w:ascii="Courier New" w:hAnsi="Courier New" w:cs="Courier New"/>
          <w:sz w:val="20"/>
          <w:szCs w:val="20"/>
        </w:rPr>
      </w:pPr>
      <w:r w:rsidRPr="004E2584">
        <w:rPr>
          <w:rFonts w:ascii="Courier New" w:hAnsi="Courier New" w:cs="Courier New"/>
          <w:sz w:val="20"/>
          <w:szCs w:val="20"/>
        </w:rPr>
        <w:t>Freshman</w:t>
      </w:r>
    </w:p>
    <w:p w14:paraId="65C84E66" w14:textId="77777777" w:rsidR="004E2584" w:rsidRPr="004E2584" w:rsidRDefault="004E2584" w:rsidP="004E2584">
      <w:pPr>
        <w:autoSpaceDE w:val="0"/>
        <w:autoSpaceDN w:val="0"/>
        <w:adjustRightInd w:val="0"/>
        <w:rPr>
          <w:rFonts w:ascii="Courier New" w:hAnsi="Courier New" w:cs="Courier New"/>
          <w:b/>
          <w:bCs/>
          <w:sz w:val="20"/>
          <w:szCs w:val="20"/>
        </w:rPr>
      </w:pPr>
    </w:p>
    <w:p w14:paraId="4AAFE400" w14:textId="77777777" w:rsidR="004E2584" w:rsidRPr="006A0EAB" w:rsidRDefault="004E2584">
      <w:pPr>
        <w:rPr>
          <w:rFonts w:ascii="Courier New" w:hAnsi="Courier New" w:cs="Courier New"/>
          <w:sz w:val="20"/>
          <w:szCs w:val="20"/>
        </w:rPr>
      </w:pPr>
    </w:p>
    <w:sectPr w:rsidR="004E2584" w:rsidRPr="006A0EAB" w:rsidSect="00041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1DB4B04"/>
    <w:multiLevelType w:val="hybridMultilevel"/>
    <w:tmpl w:val="1C32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AB"/>
    <w:rsid w:val="0004168F"/>
    <w:rsid w:val="000525B8"/>
    <w:rsid w:val="000F6248"/>
    <w:rsid w:val="00131A54"/>
    <w:rsid w:val="00173909"/>
    <w:rsid w:val="001D2877"/>
    <w:rsid w:val="0023204D"/>
    <w:rsid w:val="004E2584"/>
    <w:rsid w:val="005508F9"/>
    <w:rsid w:val="00612CA9"/>
    <w:rsid w:val="006A0EAB"/>
    <w:rsid w:val="00800B31"/>
    <w:rsid w:val="009953BE"/>
    <w:rsid w:val="00AE7655"/>
    <w:rsid w:val="00B05865"/>
    <w:rsid w:val="00DE1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F5805B"/>
  <w15:chartTrackingRefBased/>
  <w15:docId w15:val="{E2432DED-8BB1-4D4A-846A-E4525395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58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3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2021-08-11T04:34:00Z</dcterms:created>
  <dcterms:modified xsi:type="dcterms:W3CDTF">2021-08-18T06:07:00Z</dcterms:modified>
</cp:coreProperties>
</file>