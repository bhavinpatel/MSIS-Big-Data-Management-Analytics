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78E8EB5B" w:rsidR="001E517C" w:rsidRPr="00495115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495115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0B4A5B">
        <w:rPr>
          <w:rFonts w:ascii="Courier New" w:hAnsi="Courier New" w:cs="Courier New"/>
          <w:b/>
          <w:bCs/>
          <w:sz w:val="32"/>
          <w:szCs w:val="32"/>
          <w:u w:val="single"/>
        </w:rPr>
        <w:t>14</w:t>
      </w:r>
    </w:p>
    <w:p w14:paraId="61AE6CAA" w14:textId="2CB86024" w:rsidR="006A0EAB" w:rsidRDefault="006A0EAB">
      <w:pPr>
        <w:rPr>
          <w:rFonts w:ascii="Courier New" w:hAnsi="Courier New" w:cs="Courier New"/>
          <w:sz w:val="22"/>
          <w:szCs w:val="22"/>
        </w:rPr>
      </w:pPr>
    </w:p>
    <w:p w14:paraId="7DF359B8" w14:textId="77777777" w:rsidR="001C6275" w:rsidRPr="00593C07" w:rsidRDefault="001C6275" w:rsidP="001C627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593C07">
        <w:rPr>
          <w:rFonts w:ascii="Courier New" w:hAnsi="Courier New" w:cs="Courier New"/>
          <w:b/>
          <w:bCs/>
          <w:sz w:val="20"/>
          <w:szCs w:val="20"/>
        </w:rPr>
        <w:t>Submission:</w:t>
      </w:r>
    </w:p>
    <w:p w14:paraId="7BC5D277" w14:textId="35FDCDF0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>Name your file as ex</w:t>
      </w:r>
      <w:r w:rsidR="000B4A5B">
        <w:rPr>
          <w:rFonts w:ascii="Courier New" w:hAnsi="Courier New" w:cs="Courier New"/>
          <w:sz w:val="20"/>
          <w:szCs w:val="20"/>
        </w:rPr>
        <w:t>14</w:t>
      </w:r>
      <w:r w:rsidRPr="00593C07">
        <w:rPr>
          <w:rFonts w:ascii="Courier New" w:hAnsi="Courier New" w:cs="Courier New"/>
          <w:sz w:val="20"/>
          <w:szCs w:val="20"/>
        </w:rPr>
        <w:t>.doc</w:t>
      </w:r>
    </w:p>
    <w:p w14:paraId="6F280B59" w14:textId="77777777" w:rsidR="001C6275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 xml:space="preserve">Include the </w:t>
      </w: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source code and a screenshot of the output </w:t>
      </w:r>
      <w:r w:rsidRPr="00593C07">
        <w:rPr>
          <w:rFonts w:ascii="Courier New" w:hAnsi="Courier New" w:cs="Courier New"/>
          <w:sz w:val="20"/>
          <w:szCs w:val="20"/>
        </w:rPr>
        <w:t>for each question</w:t>
      </w:r>
      <w:r>
        <w:rPr>
          <w:rFonts w:ascii="Courier New" w:hAnsi="Courier New" w:cs="Courier New"/>
          <w:sz w:val="20"/>
          <w:szCs w:val="20"/>
        </w:rPr>
        <w:t xml:space="preserve"> in your word doc</w:t>
      </w:r>
    </w:p>
    <w:p w14:paraId="6E4859BA" w14:textId="77777777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One </w:t>
      </w:r>
      <w:r>
        <w:rPr>
          <w:rFonts w:ascii="Courier New" w:hAnsi="Courier New" w:cs="Courier New"/>
          <w:sz w:val="20"/>
          <w:szCs w:val="20"/>
        </w:rPr>
        <w:t>submission is needed from each group</w:t>
      </w:r>
    </w:p>
    <w:p w14:paraId="384D0631" w14:textId="77777777" w:rsidR="001C6275" w:rsidRPr="00495115" w:rsidRDefault="001C6275">
      <w:pPr>
        <w:rPr>
          <w:rFonts w:ascii="Courier New" w:hAnsi="Courier New" w:cs="Courier New"/>
          <w:sz w:val="22"/>
          <w:szCs w:val="22"/>
        </w:rPr>
      </w:pPr>
    </w:p>
    <w:p w14:paraId="38C640E3" w14:textId="77777777" w:rsidR="000B4A5B" w:rsidRDefault="000B4A5B" w:rsidP="000B4A5B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311F0217" w14:textId="161EDB0D" w:rsidR="000B4A5B" w:rsidRPr="000B4A5B" w:rsidRDefault="000B4A5B" w:rsidP="000B4A5B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0B4A5B">
        <w:rPr>
          <w:rFonts w:ascii="Courier New" w:hAnsi="Courier New" w:cs="Courier New"/>
          <w:color w:val="070707"/>
          <w:sz w:val="21"/>
          <w:szCs w:val="21"/>
        </w:rPr>
        <w:t xml:space="preserve">Write a program that prompts the user to enter a text file and reads words from the file and displays all the nonduplicate words in ascending order. </w:t>
      </w:r>
    </w:p>
    <w:p w14:paraId="694A8567" w14:textId="77777777" w:rsidR="000B4A5B" w:rsidRPr="001C6275" w:rsidRDefault="000B4A5B" w:rsidP="001C6275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4AAFE400" w14:textId="77777777" w:rsidR="004E2584" w:rsidRPr="001C6275" w:rsidRDefault="004E2584" w:rsidP="001C6275">
      <w:pPr>
        <w:spacing w:before="240" w:after="240" w:line="200" w:lineRule="exact"/>
        <w:textAlignment w:val="baseline"/>
        <w:rPr>
          <w:rFonts w:ascii="Courier New" w:hAnsi="Courier New" w:cs="Courier New"/>
          <w:sz w:val="16"/>
          <w:szCs w:val="16"/>
        </w:rPr>
      </w:pPr>
    </w:p>
    <w:sectPr w:rsidR="004E2584" w:rsidRPr="001C627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AE587E"/>
    <w:multiLevelType w:val="multilevel"/>
    <w:tmpl w:val="52F637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567E7"/>
    <w:multiLevelType w:val="multilevel"/>
    <w:tmpl w:val="BA4A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DB4B04"/>
    <w:multiLevelType w:val="hybridMultilevel"/>
    <w:tmpl w:val="1C3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90F4D"/>
    <w:multiLevelType w:val="multilevel"/>
    <w:tmpl w:val="54628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B4A5B"/>
    <w:rsid w:val="000F6248"/>
    <w:rsid w:val="00131A54"/>
    <w:rsid w:val="00173909"/>
    <w:rsid w:val="001C6275"/>
    <w:rsid w:val="001D2877"/>
    <w:rsid w:val="00495115"/>
    <w:rsid w:val="004E2584"/>
    <w:rsid w:val="005508F9"/>
    <w:rsid w:val="00612CA9"/>
    <w:rsid w:val="006A0EAB"/>
    <w:rsid w:val="00800B31"/>
    <w:rsid w:val="009953BE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5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C6275"/>
  </w:style>
  <w:style w:type="character" w:styleId="HTMLCode">
    <w:name w:val="HTML Code"/>
    <w:basedOn w:val="DefaultParagraphFont"/>
    <w:uiPriority w:val="99"/>
    <w:semiHidden/>
    <w:unhideWhenUsed/>
    <w:rsid w:val="001C62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62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2021-08-11T04:34:00Z</dcterms:created>
  <dcterms:modified xsi:type="dcterms:W3CDTF">2021-08-30T20:10:00Z</dcterms:modified>
</cp:coreProperties>
</file>