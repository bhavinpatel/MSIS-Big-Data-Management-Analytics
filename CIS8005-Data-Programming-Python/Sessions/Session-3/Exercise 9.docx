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0BB55861" w:rsidR="001E517C" w:rsidRPr="00495115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495115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 w:rsidR="001C6275">
        <w:rPr>
          <w:rFonts w:ascii="Courier New" w:hAnsi="Courier New" w:cs="Courier New"/>
          <w:b/>
          <w:bCs/>
          <w:sz w:val="32"/>
          <w:szCs w:val="32"/>
          <w:u w:val="single"/>
        </w:rPr>
        <w:t>9</w:t>
      </w:r>
    </w:p>
    <w:p w14:paraId="61AE6CAA" w14:textId="2CB86024" w:rsidR="006A0EAB" w:rsidRDefault="006A0EAB">
      <w:pPr>
        <w:rPr>
          <w:rFonts w:ascii="Courier New" w:hAnsi="Courier New" w:cs="Courier New"/>
          <w:sz w:val="22"/>
          <w:szCs w:val="22"/>
        </w:rPr>
      </w:pPr>
    </w:p>
    <w:p w14:paraId="7DF359B8" w14:textId="77777777" w:rsidR="001C6275" w:rsidRPr="00593C07" w:rsidRDefault="001C6275" w:rsidP="001C627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  <w:r w:rsidRPr="00593C07">
        <w:rPr>
          <w:rFonts w:ascii="Courier New" w:hAnsi="Courier New" w:cs="Courier New"/>
          <w:b/>
          <w:bCs/>
          <w:sz w:val="20"/>
          <w:szCs w:val="20"/>
        </w:rPr>
        <w:t>Submission:</w:t>
      </w:r>
    </w:p>
    <w:p w14:paraId="7BC5D277" w14:textId="762E1973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>Name your file as ex</w:t>
      </w:r>
      <w:r>
        <w:rPr>
          <w:rFonts w:ascii="Courier New" w:hAnsi="Courier New" w:cs="Courier New"/>
          <w:sz w:val="20"/>
          <w:szCs w:val="20"/>
        </w:rPr>
        <w:t>9</w:t>
      </w:r>
      <w:r w:rsidRPr="00593C07">
        <w:rPr>
          <w:rFonts w:ascii="Courier New" w:hAnsi="Courier New" w:cs="Courier New"/>
          <w:sz w:val="20"/>
          <w:szCs w:val="20"/>
        </w:rPr>
        <w:t>.doc</w:t>
      </w:r>
    </w:p>
    <w:p w14:paraId="6F280B59" w14:textId="77777777" w:rsidR="001C6275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93C07">
        <w:rPr>
          <w:rFonts w:ascii="Courier New" w:hAnsi="Courier New" w:cs="Courier New"/>
          <w:sz w:val="20"/>
          <w:szCs w:val="20"/>
        </w:rPr>
        <w:t xml:space="preserve">Include the </w:t>
      </w: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source code and a screenshot of the output </w:t>
      </w:r>
      <w:r w:rsidRPr="00593C07">
        <w:rPr>
          <w:rFonts w:ascii="Courier New" w:hAnsi="Courier New" w:cs="Courier New"/>
          <w:sz w:val="20"/>
          <w:szCs w:val="20"/>
        </w:rPr>
        <w:t>for each question</w:t>
      </w:r>
      <w:r>
        <w:rPr>
          <w:rFonts w:ascii="Courier New" w:hAnsi="Courier New" w:cs="Courier New"/>
          <w:sz w:val="20"/>
          <w:szCs w:val="20"/>
        </w:rPr>
        <w:t xml:space="preserve"> in your word doc</w:t>
      </w:r>
    </w:p>
    <w:p w14:paraId="6E4859BA" w14:textId="77777777" w:rsidR="001C6275" w:rsidRPr="00593C07" w:rsidRDefault="001C6275" w:rsidP="001C627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363AF">
        <w:rPr>
          <w:rFonts w:ascii="Courier New" w:hAnsi="Courier New" w:cs="Courier New"/>
          <w:color w:val="FF0000"/>
          <w:sz w:val="20"/>
          <w:szCs w:val="20"/>
        </w:rPr>
        <w:t xml:space="preserve">One </w:t>
      </w:r>
      <w:r>
        <w:rPr>
          <w:rFonts w:ascii="Courier New" w:hAnsi="Courier New" w:cs="Courier New"/>
          <w:sz w:val="20"/>
          <w:szCs w:val="20"/>
        </w:rPr>
        <w:t>submission is needed from each group</w:t>
      </w:r>
    </w:p>
    <w:p w14:paraId="384D0631" w14:textId="77777777" w:rsidR="001C6275" w:rsidRPr="00495115" w:rsidRDefault="001C6275">
      <w:pPr>
        <w:rPr>
          <w:rFonts w:ascii="Courier New" w:hAnsi="Courier New" w:cs="Courier New"/>
          <w:sz w:val="22"/>
          <w:szCs w:val="22"/>
        </w:rPr>
      </w:pPr>
    </w:p>
    <w:p w14:paraId="10A0A977" w14:textId="77777777" w:rsidR="006A0EAB" w:rsidRPr="00495115" w:rsidRDefault="006A0EAB" w:rsidP="006A0EAB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26C642" w14:textId="5F2F5C24" w:rsidR="001C6275" w:rsidRPr="001C6275" w:rsidRDefault="001C6275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Following the example of the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Circle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class, design a class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Rectangle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to represent a rectangle. The class contains:</w:t>
      </w:r>
    </w:p>
    <w:p w14:paraId="7E909509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Two data fields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height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.</w:t>
      </w:r>
    </w:p>
    <w:p w14:paraId="0BB269EB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A constructor that creates a rectangle with the specified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height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. The default values are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1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2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for the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height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, respectively.</w:t>
      </w:r>
    </w:p>
    <w:p w14:paraId="5696025C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A method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proofErr w:type="spellStart"/>
      <w:proofErr w:type="gramStart"/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getArea</w:t>
      </w:r>
      <w:proofErr w:type="spellEnd"/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(</w:t>
      </w:r>
      <w:proofErr w:type="gramEnd"/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)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that returns the area of this rectangle.</w:t>
      </w:r>
    </w:p>
    <w:p w14:paraId="53E560C8" w14:textId="77777777" w:rsidR="001C6275" w:rsidRPr="001C6275" w:rsidRDefault="001C6275" w:rsidP="001C6275">
      <w:pPr>
        <w:pStyle w:val="NormalWeb"/>
        <w:numPr>
          <w:ilvl w:val="0"/>
          <w:numId w:val="6"/>
        </w:numPr>
        <w:spacing w:before="0" w:beforeAutospacing="0" w:after="0" w:line="200" w:lineRule="exact"/>
        <w:ind w:left="1200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A method named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proofErr w:type="spellStart"/>
      <w:proofErr w:type="gramStart"/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getPerimeter</w:t>
      </w:r>
      <w:proofErr w:type="spellEnd"/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(</w:t>
      </w:r>
      <w:proofErr w:type="gramEnd"/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)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that returns the perimeter.</w:t>
      </w:r>
    </w:p>
    <w:p w14:paraId="21BEBEEF" w14:textId="36EECAB0" w:rsidR="001C6275" w:rsidRPr="001C6275" w:rsidRDefault="001C6275" w:rsidP="001C6275">
      <w:pPr>
        <w:pStyle w:val="NormalWeb"/>
        <w:spacing w:before="0" w:beforeAutospacing="0" w:after="0" w:line="200" w:lineRule="exact"/>
        <w:textAlignment w:val="baseline"/>
        <w:rPr>
          <w:rFonts w:ascii="Courier New" w:hAnsi="Courier New" w:cs="Courier New"/>
          <w:color w:val="070707"/>
          <w:sz w:val="21"/>
          <w:szCs w:val="21"/>
        </w:rPr>
      </w:pPr>
      <w:r w:rsidRPr="001C6275">
        <w:rPr>
          <w:rFonts w:ascii="Courier New" w:hAnsi="Courier New" w:cs="Courier New"/>
          <w:color w:val="070707"/>
          <w:sz w:val="21"/>
          <w:szCs w:val="21"/>
        </w:rPr>
        <w:t>Write a test program that creates two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Rectangle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objects—one with 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4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 height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40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 the other with width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3.5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and height</w:t>
      </w:r>
      <w:r w:rsidRPr="001C6275">
        <w:rPr>
          <w:rStyle w:val="apple-converted-space"/>
          <w:rFonts w:ascii="Courier New" w:hAnsi="Courier New" w:cs="Courier New"/>
          <w:color w:val="070707"/>
          <w:sz w:val="21"/>
          <w:szCs w:val="21"/>
        </w:rPr>
        <w:t> </w:t>
      </w:r>
      <w:r w:rsidRPr="001C6275">
        <w:rPr>
          <w:rStyle w:val="HTMLCode"/>
          <w:color w:val="005500"/>
          <w:sz w:val="22"/>
          <w:szCs w:val="22"/>
          <w:bdr w:val="single" w:sz="2" w:space="2" w:color="F0F0F0" w:frame="1"/>
        </w:rPr>
        <w:t>35.7</w:t>
      </w:r>
      <w:r w:rsidRPr="001C6275">
        <w:rPr>
          <w:rFonts w:ascii="Courier New" w:hAnsi="Courier New" w:cs="Courier New"/>
          <w:color w:val="070707"/>
          <w:sz w:val="21"/>
          <w:szCs w:val="21"/>
        </w:rPr>
        <w:t>. Display the width, height, area, and perimeter of each rectangle in this order.</w:t>
      </w:r>
    </w:p>
    <w:p w14:paraId="4AAFE400" w14:textId="77777777" w:rsidR="004E2584" w:rsidRPr="001C6275" w:rsidRDefault="004E2584" w:rsidP="001C6275">
      <w:pPr>
        <w:spacing w:before="240" w:after="240" w:line="200" w:lineRule="exact"/>
        <w:textAlignment w:val="baseline"/>
        <w:rPr>
          <w:rFonts w:ascii="Courier New" w:hAnsi="Courier New" w:cs="Courier New"/>
          <w:sz w:val="16"/>
          <w:szCs w:val="16"/>
        </w:rPr>
      </w:pPr>
    </w:p>
    <w:sectPr w:rsidR="004E2584" w:rsidRPr="001C6275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AE587E"/>
    <w:multiLevelType w:val="multilevel"/>
    <w:tmpl w:val="52F6378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567E7"/>
    <w:multiLevelType w:val="multilevel"/>
    <w:tmpl w:val="BA4A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DB4B04"/>
    <w:multiLevelType w:val="hybridMultilevel"/>
    <w:tmpl w:val="1C32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C90F4D"/>
    <w:multiLevelType w:val="multilevel"/>
    <w:tmpl w:val="54628A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31A54"/>
    <w:rsid w:val="00173909"/>
    <w:rsid w:val="001C6275"/>
    <w:rsid w:val="001D2877"/>
    <w:rsid w:val="00495115"/>
    <w:rsid w:val="004E2584"/>
    <w:rsid w:val="005508F9"/>
    <w:rsid w:val="00612CA9"/>
    <w:rsid w:val="006A0EAB"/>
    <w:rsid w:val="00800B31"/>
    <w:rsid w:val="009953BE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5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C6275"/>
  </w:style>
  <w:style w:type="character" w:styleId="HTMLCode">
    <w:name w:val="HTML Code"/>
    <w:basedOn w:val="DefaultParagraphFont"/>
    <w:uiPriority w:val="99"/>
    <w:semiHidden/>
    <w:unhideWhenUsed/>
    <w:rsid w:val="001C627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C62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6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2021-08-11T04:34:00Z</dcterms:created>
  <dcterms:modified xsi:type="dcterms:W3CDTF">2021-08-23T05:42:00Z</dcterms:modified>
</cp:coreProperties>
</file>