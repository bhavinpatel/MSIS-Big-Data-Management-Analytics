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5A095CE1" w:rsidR="001E517C" w:rsidRPr="00495115" w:rsidRDefault="001A624A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r w:rsidR="006A0EAB"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2653D4">
        <w:rPr>
          <w:rFonts w:ascii="Courier New" w:hAnsi="Courier New" w:cs="Courier New"/>
          <w:b/>
          <w:bCs/>
          <w:sz w:val="32"/>
          <w:szCs w:val="32"/>
          <w:u w:val="single"/>
        </w:rPr>
        <w:t>7</w:t>
      </w:r>
    </w:p>
    <w:p w14:paraId="61AE6CAA" w14:textId="2CB86024" w:rsidR="006A0EAB" w:rsidRDefault="006A0EAB">
      <w:pPr>
        <w:rPr>
          <w:rFonts w:ascii="Courier New" w:hAnsi="Courier New" w:cs="Courier New"/>
          <w:sz w:val="22"/>
          <w:szCs w:val="22"/>
        </w:rPr>
      </w:pPr>
    </w:p>
    <w:p w14:paraId="7DF359B8" w14:textId="77777777" w:rsidR="001C6275" w:rsidRPr="00593C07" w:rsidRDefault="001C6275" w:rsidP="001C627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93C07">
        <w:rPr>
          <w:rFonts w:ascii="Courier New" w:hAnsi="Courier New" w:cs="Courier New"/>
          <w:b/>
          <w:bCs/>
          <w:sz w:val="20"/>
          <w:szCs w:val="20"/>
        </w:rPr>
        <w:t>Submission:</w:t>
      </w:r>
    </w:p>
    <w:p w14:paraId="7BC5D277" w14:textId="5C2C84E3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>Name your file as ex</w:t>
      </w:r>
      <w:r w:rsidR="002653D4">
        <w:rPr>
          <w:rFonts w:ascii="Courier New" w:hAnsi="Courier New" w:cs="Courier New"/>
          <w:sz w:val="20"/>
          <w:szCs w:val="20"/>
        </w:rPr>
        <w:t>7</w:t>
      </w:r>
      <w:r w:rsidRPr="00593C07">
        <w:rPr>
          <w:rFonts w:ascii="Courier New" w:hAnsi="Courier New" w:cs="Courier New"/>
          <w:sz w:val="20"/>
          <w:szCs w:val="20"/>
        </w:rPr>
        <w:t>.doc</w:t>
      </w:r>
    </w:p>
    <w:p w14:paraId="6F280B59" w14:textId="77777777" w:rsidR="001C6275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 xml:space="preserve">Include the </w:t>
      </w: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source code and a screenshot of the output </w:t>
      </w:r>
      <w:r w:rsidRPr="00593C07">
        <w:rPr>
          <w:rFonts w:ascii="Courier New" w:hAnsi="Courier New" w:cs="Courier New"/>
          <w:sz w:val="20"/>
          <w:szCs w:val="20"/>
        </w:rPr>
        <w:t>for each question</w:t>
      </w:r>
      <w:r>
        <w:rPr>
          <w:rFonts w:ascii="Courier New" w:hAnsi="Courier New" w:cs="Courier New"/>
          <w:sz w:val="20"/>
          <w:szCs w:val="20"/>
        </w:rPr>
        <w:t xml:space="preserve"> in your word doc</w:t>
      </w:r>
    </w:p>
    <w:p w14:paraId="6E4859BA" w14:textId="77777777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One </w:t>
      </w:r>
      <w:r>
        <w:rPr>
          <w:rFonts w:ascii="Courier New" w:hAnsi="Courier New" w:cs="Courier New"/>
          <w:sz w:val="20"/>
          <w:szCs w:val="20"/>
        </w:rPr>
        <w:t>submission is needed from each group</w:t>
      </w:r>
    </w:p>
    <w:p w14:paraId="384D0631" w14:textId="77777777" w:rsidR="001C6275" w:rsidRPr="00495115" w:rsidRDefault="001C6275">
      <w:pPr>
        <w:rPr>
          <w:rFonts w:ascii="Courier New" w:hAnsi="Courier New" w:cs="Courier New"/>
          <w:sz w:val="22"/>
          <w:szCs w:val="22"/>
        </w:rPr>
      </w:pPr>
    </w:p>
    <w:p w14:paraId="10A0A977" w14:textId="77777777" w:rsidR="006A0EAB" w:rsidRPr="00495115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904864" w14:textId="17A0D9A6" w:rsidR="002653D4" w:rsidRPr="002653D4" w:rsidRDefault="006229DC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1. 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What will be displayed by the following code?</w:t>
      </w:r>
    </w:p>
    <w:p w14:paraId="4C35F4BA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list1 = [1, 3]</w:t>
      </w:r>
    </w:p>
    <w:p w14:paraId="4CFA5996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list2 = list1</w:t>
      </w:r>
    </w:p>
    <w:p w14:paraId="3B4BBD6A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list1[0] = 4</w:t>
      </w:r>
    </w:p>
    <w:p w14:paraId="63AE50E4" w14:textId="1DD7C1A8" w:rsid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print(list2)</w:t>
      </w:r>
    </w:p>
    <w:p w14:paraId="792D0765" w14:textId="77777777" w:rsidR="006229DC" w:rsidRPr="002653D4" w:rsidRDefault="006229DC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31621C50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A. [1, 3]</w:t>
      </w:r>
    </w:p>
    <w:p w14:paraId="1BE4E89B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B. [4, 3]</w:t>
      </w:r>
    </w:p>
    <w:p w14:paraId="37BC36FC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C. [1, 4]</w:t>
      </w:r>
    </w:p>
    <w:p w14:paraId="4A962F9F" w14:textId="77777777" w:rsidR="002653D4" w:rsidRPr="002653D4" w:rsidRDefault="002653D4" w:rsidP="006229DC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2653D4">
        <w:rPr>
          <w:rFonts w:ascii="Courier New" w:hAnsi="Courier New" w:cs="Courier New"/>
          <w:color w:val="070707"/>
          <w:sz w:val="21"/>
          <w:szCs w:val="21"/>
        </w:rPr>
        <w:t>D. [1, 3, 4]</w:t>
      </w:r>
    </w:p>
    <w:p w14:paraId="7EADCAF0" w14:textId="77777777" w:rsidR="002653D4" w:rsidRPr="002653D4" w:rsidRDefault="002653D4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4193FA8F" w14:textId="7F7DE0CD" w:rsidR="002653D4" w:rsidRPr="002653D4" w:rsidRDefault="006229DC" w:rsidP="006229DC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>
        <w:rPr>
          <w:rFonts w:ascii="Courier New" w:hAnsi="Courier New" w:cs="Courier New"/>
          <w:color w:val="070707"/>
          <w:sz w:val="21"/>
          <w:szCs w:val="21"/>
        </w:rPr>
        <w:t xml:space="preserve">2. 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Write a function called </w:t>
      </w:r>
      <w:r w:rsidR="002653D4" w:rsidRPr="002653D4">
        <w:rPr>
          <w:rFonts w:ascii="Courier New" w:hAnsi="Courier New" w:cs="Courier New"/>
          <w:b/>
          <w:bCs/>
          <w:color w:val="070707"/>
          <w:sz w:val="21"/>
          <w:szCs w:val="21"/>
        </w:rPr>
        <w:t>chop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 that takes a list, modifies it by removing the first and last elements, and returns </w:t>
      </w:r>
      <w:r w:rsidR="002653D4" w:rsidRPr="002653D4">
        <w:rPr>
          <w:rFonts w:ascii="Courier New" w:hAnsi="Courier New" w:cs="Courier New"/>
          <w:b/>
          <w:bCs/>
          <w:color w:val="070707"/>
          <w:sz w:val="21"/>
          <w:szCs w:val="21"/>
        </w:rPr>
        <w:t>None</w:t>
      </w:r>
      <w:r w:rsidR="002653D4" w:rsidRPr="002653D4">
        <w:rPr>
          <w:rFonts w:ascii="Courier New" w:hAnsi="Courier New" w:cs="Courier New"/>
          <w:color w:val="070707"/>
          <w:sz w:val="21"/>
          <w:szCs w:val="21"/>
        </w:rPr>
        <w:t>. For example:</w:t>
      </w:r>
    </w:p>
    <w:p w14:paraId="19AB482B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&gt;&gt;&gt; t = [1, 2, 3, 4]</w:t>
      </w:r>
    </w:p>
    <w:p w14:paraId="5AFC50D8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&gt;&gt;&gt; chop(t)</w:t>
      </w:r>
    </w:p>
    <w:p w14:paraId="1CB6434A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&gt;&gt;&gt; t</w:t>
      </w:r>
    </w:p>
    <w:p w14:paraId="1740390A" w14:textId="77777777" w:rsidR="006229DC" w:rsidRPr="006229DC" w:rsidRDefault="006229DC" w:rsidP="00622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29D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[2, 3]</w:t>
      </w:r>
    </w:p>
    <w:p w14:paraId="0EB6D502" w14:textId="77777777" w:rsidR="006229DC" w:rsidRPr="001C6275" w:rsidRDefault="006229DC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</w:p>
    <w:p w14:paraId="1EB2903E" w14:textId="29F55776" w:rsidR="002653D4" w:rsidRPr="006229DC" w:rsidRDefault="006229DC" w:rsidP="002653D4">
      <w:pPr>
        <w:spacing w:before="240" w:after="240"/>
        <w:rPr>
          <w:rFonts w:ascii="Courier New" w:eastAsia="Times New Roman" w:hAnsi="Courier New" w:cs="Courier New"/>
          <w:color w:val="070707"/>
          <w:sz w:val="21"/>
          <w:szCs w:val="21"/>
        </w:rPr>
      </w:pPr>
      <w:r>
        <w:rPr>
          <w:rFonts w:ascii="Courier New" w:eastAsia="Times New Roman" w:hAnsi="Courier New" w:cs="Courier New"/>
          <w:color w:val="070707"/>
          <w:sz w:val="21"/>
          <w:szCs w:val="21"/>
        </w:rPr>
        <w:t xml:space="preserve">3. </w:t>
      </w:r>
      <w:r w:rsidR="002653D4" w:rsidRPr="002653D4">
        <w:rPr>
          <w:rFonts w:ascii="Courier New" w:eastAsia="Times New Roman" w:hAnsi="Courier New" w:cs="Courier New"/>
          <w:color w:val="070707"/>
          <w:sz w:val="21"/>
          <w:szCs w:val="21"/>
        </w:rPr>
        <w:t xml:space="preserve">Write a program that reads some integers between 1 and 100 in one line and counts the occurrences of each. </w:t>
      </w:r>
      <w:r w:rsidR="002653D4" w:rsidRPr="002653D4">
        <w:rPr>
          <w:rFonts w:ascii="Courier New" w:eastAsia="Times New Roman" w:hAnsi="Courier New" w:cs="Courier New"/>
          <w:b/>
          <w:bCs/>
          <w:color w:val="070707"/>
          <w:sz w:val="21"/>
          <w:szCs w:val="21"/>
        </w:rPr>
        <w:t>Fill in the blanks.</w:t>
      </w:r>
      <w:r w:rsidR="002653D4" w:rsidRPr="002653D4">
        <w:rPr>
          <w:rFonts w:ascii="Courier New" w:eastAsia="Times New Roman" w:hAnsi="Courier New" w:cs="Courier New"/>
          <w:color w:val="070707"/>
          <w:sz w:val="21"/>
          <w:szCs w:val="21"/>
        </w:rPr>
        <w:t> </w:t>
      </w:r>
    </w:p>
    <w:p w14:paraId="61DBCE05" w14:textId="77777777" w:rsidR="002653D4" w:rsidRPr="002653D4" w:rsidRDefault="002653D4" w:rsidP="002653D4">
      <w:pPr>
        <w:rPr>
          <w:rFonts w:ascii="Courier New" w:eastAsia="Times New Roman" w:hAnsi="Courier New" w:cs="Courier New"/>
          <w:b/>
          <w:bCs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b/>
          <w:bCs/>
          <w:color w:val="070707"/>
          <w:sz w:val="21"/>
          <w:szCs w:val="21"/>
        </w:rPr>
        <w:t>Sample Run</w:t>
      </w:r>
    </w:p>
    <w:p w14:paraId="487B7C78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Enter integers between 1 and 100, inclusive: 2 5 6 5 4 3 23 43 2</w:t>
      </w:r>
    </w:p>
    <w:p w14:paraId="4462DB97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2 occurs 2 times</w:t>
      </w:r>
    </w:p>
    <w:p w14:paraId="1F8EFB16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3 occurs 1 time</w:t>
      </w:r>
    </w:p>
    <w:p w14:paraId="4B433C8E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4 occurs 1 time</w:t>
      </w:r>
    </w:p>
    <w:p w14:paraId="6D76EAF3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5 occurs 2 times</w:t>
      </w:r>
    </w:p>
    <w:p w14:paraId="0620648B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6 occurs 1 time</w:t>
      </w:r>
    </w:p>
    <w:p w14:paraId="23BDCA24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23 occurs 1 time</w:t>
      </w:r>
    </w:p>
    <w:p w14:paraId="43008FE9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70707"/>
          <w:sz w:val="21"/>
          <w:szCs w:val="21"/>
        </w:rPr>
      </w:pPr>
      <w:r w:rsidRPr="002653D4">
        <w:rPr>
          <w:rFonts w:ascii="Courier New" w:eastAsia="Times New Roman" w:hAnsi="Courier New" w:cs="Courier New"/>
          <w:color w:val="070707"/>
          <w:sz w:val="21"/>
          <w:szCs w:val="21"/>
        </w:rPr>
        <w:t>43 occurs 1 time</w:t>
      </w:r>
    </w:p>
    <w:p w14:paraId="079DA667" w14:textId="77777777" w:rsidR="002653D4" w:rsidRPr="002653D4" w:rsidRDefault="002653D4" w:rsidP="002653D4">
      <w:pPr>
        <w:spacing w:after="240"/>
        <w:rPr>
          <w:rFonts w:ascii="Courier New" w:eastAsia="Times New Roman" w:hAnsi="Courier New" w:cs="Courier New"/>
          <w:color w:val="070707"/>
          <w:sz w:val="21"/>
          <w:szCs w:val="21"/>
        </w:rPr>
      </w:pPr>
    </w:p>
    <w:p w14:paraId="621DF888" w14:textId="77777777" w:rsidR="002653D4" w:rsidRPr="002653D4" w:rsidRDefault="002653D4" w:rsidP="002653D4">
      <w:pPr>
        <w:rPr>
          <w:rFonts w:ascii="Times New Roman" w:eastAsia="Times New Roman" w:hAnsi="Times New Roman" w:cs="Times New Roman"/>
          <w:color w:val="000000"/>
        </w:rPr>
      </w:pPr>
    </w:p>
    <w:p w14:paraId="32D4550B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def </w:t>
      </w:r>
      <w:proofErr w:type="gram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14:paraId="16CF6675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s = </w:t>
      </w:r>
      <w:proofErr w:type="gram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input(</w:t>
      </w:r>
      <w:proofErr w:type="gram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"Enter the integers between 1 and 100: ") </w:t>
      </w:r>
    </w:p>
    <w:p w14:paraId="2D9A59B7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items = </w:t>
      </w:r>
      <w:r w:rsidRPr="002653D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_____Blank1______</w:t>
      </w: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 Extracts items from the string</w:t>
      </w:r>
    </w:p>
    <w:p w14:paraId="157098B3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numbers = </w:t>
      </w:r>
      <w:r w:rsidRPr="002653D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_____Blank2______</w:t>
      </w: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 Convert items to numbers</w:t>
      </w:r>
    </w:p>
    <w:p w14:paraId="1B9ECEFD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</w:p>
    <w:p w14:paraId="36779016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counts = 100 * [0]</w:t>
      </w:r>
    </w:p>
    <w:p w14:paraId="23DF5D1B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</w:p>
    <w:p w14:paraId="4B03A8BA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for value in numbers:</w:t>
      </w:r>
    </w:p>
    <w:p w14:paraId="666CD231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if value &lt;= 100 and value &gt;= 0:</w:t>
      </w:r>
    </w:p>
    <w:p w14:paraId="77C88DD8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counts[</w:t>
      </w:r>
      <w:r w:rsidRPr="002653D4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_____Blank3______</w:t>
      </w: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] += 1</w:t>
      </w:r>
    </w:p>
    <w:p w14:paraId="63F694D2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</w:p>
    <w:p w14:paraId="05B83826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# Display result</w:t>
      </w:r>
    </w:p>
    <w:p w14:paraId="074EC6F3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for </w:t>
      </w:r>
      <w:proofErr w:type="spell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</w:t>
      </w:r>
      <w:proofErr w:type="gram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range(</w:t>
      </w:r>
      <w:proofErr w:type="gram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100): </w:t>
      </w:r>
    </w:p>
    <w:p w14:paraId="74331424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    if counts[</w:t>
      </w:r>
      <w:proofErr w:type="spell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] &gt; 0:</w:t>
      </w:r>
    </w:p>
    <w:p w14:paraId="6698AE4C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print(</w:t>
      </w:r>
      <w:proofErr w:type="spellStart"/>
      <w:proofErr w:type="gram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+ 1, "occurs", counts[</w:t>
      </w:r>
      <w:proofErr w:type="spell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], "time" if counts[</w:t>
      </w:r>
      <w:proofErr w:type="spell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] == 1 else "times")</w:t>
      </w:r>
    </w:p>
    <w:p w14:paraId="0A639851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</w:p>
    <w:p w14:paraId="29D714D3" w14:textId="77777777" w:rsidR="002653D4" w:rsidRPr="002653D4" w:rsidRDefault="002653D4" w:rsidP="002653D4">
      <w:pPr>
        <w:rPr>
          <w:rFonts w:ascii="Courier New" w:eastAsia="Times New Roman" w:hAnsi="Courier New" w:cs="Courier New"/>
          <w:color w:val="000000"/>
        </w:rPr>
      </w:pPr>
      <w:proofErr w:type="gramStart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2653D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B469B60" w14:textId="77777777" w:rsidR="002653D4" w:rsidRPr="002653D4" w:rsidRDefault="002653D4" w:rsidP="002653D4">
      <w:pPr>
        <w:spacing w:after="240"/>
        <w:rPr>
          <w:rFonts w:ascii="Times New Roman" w:eastAsia="Times New Roman" w:hAnsi="Times New Roman" w:cs="Times New Roman"/>
        </w:rPr>
      </w:pPr>
    </w:p>
    <w:p w14:paraId="4AAFE400" w14:textId="77777777" w:rsidR="004E2584" w:rsidRPr="001C6275" w:rsidRDefault="004E2584" w:rsidP="001C6275">
      <w:pPr>
        <w:spacing w:before="240" w:after="240" w:line="200" w:lineRule="exact"/>
        <w:textAlignment w:val="baseline"/>
        <w:rPr>
          <w:rFonts w:ascii="Courier New" w:hAnsi="Courier New" w:cs="Courier New"/>
          <w:sz w:val="16"/>
          <w:szCs w:val="16"/>
        </w:rPr>
      </w:pPr>
    </w:p>
    <w:sectPr w:rsidR="004E2584" w:rsidRPr="001C627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944E7"/>
    <w:multiLevelType w:val="multilevel"/>
    <w:tmpl w:val="4930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567E7"/>
    <w:multiLevelType w:val="multilevel"/>
    <w:tmpl w:val="BA4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D606FF"/>
    <w:multiLevelType w:val="multilevel"/>
    <w:tmpl w:val="3BCC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827F6"/>
    <w:multiLevelType w:val="multilevel"/>
    <w:tmpl w:val="96B0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B4B04"/>
    <w:multiLevelType w:val="hybridMultilevel"/>
    <w:tmpl w:val="1C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31A54"/>
    <w:rsid w:val="00173909"/>
    <w:rsid w:val="001A624A"/>
    <w:rsid w:val="001C6275"/>
    <w:rsid w:val="001D2877"/>
    <w:rsid w:val="002653D4"/>
    <w:rsid w:val="00495115"/>
    <w:rsid w:val="004E2584"/>
    <w:rsid w:val="005508F9"/>
    <w:rsid w:val="00612CA9"/>
    <w:rsid w:val="006229DC"/>
    <w:rsid w:val="006A0EAB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6275"/>
  </w:style>
  <w:style w:type="character" w:styleId="HTMLCode">
    <w:name w:val="HTML Code"/>
    <w:basedOn w:val="DefaultParagraphFont"/>
    <w:uiPriority w:val="99"/>
    <w:semiHidden/>
    <w:unhideWhenUsed/>
    <w:rsid w:val="001C6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2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53D4"/>
    <w:rPr>
      <w:i/>
      <w:iCs/>
    </w:rPr>
  </w:style>
  <w:style w:type="character" w:customStyle="1" w:styleId="c004">
    <w:name w:val="c004"/>
    <w:basedOn w:val="DefaultParagraphFont"/>
    <w:rsid w:val="002653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2021-08-11T04:34:00Z</dcterms:created>
  <dcterms:modified xsi:type="dcterms:W3CDTF">2021-08-30T20:11:00Z</dcterms:modified>
</cp:coreProperties>
</file>