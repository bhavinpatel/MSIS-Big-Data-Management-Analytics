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5149A6C9" w:rsidR="001E517C" w:rsidRPr="00495115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495115">
        <w:rPr>
          <w:rFonts w:ascii="Courier New" w:hAnsi="Courier New" w:cs="Courier New"/>
          <w:b/>
          <w:bCs/>
          <w:sz w:val="32"/>
          <w:szCs w:val="32"/>
          <w:u w:val="single"/>
        </w:rPr>
        <w:t>6</w:t>
      </w:r>
    </w:p>
    <w:p w14:paraId="61AE6CAA" w14:textId="7B8B986F" w:rsidR="006A0EAB" w:rsidRPr="00495115" w:rsidRDefault="006A0EAB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DF512A" w14:textId="6FED46E1" w:rsidR="00495115" w:rsidRPr="00495115" w:rsidRDefault="00495115" w:rsidP="00495115">
      <w:pPr>
        <w:spacing w:before="240" w:after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1.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Given the following function, what will be displayed by the call </w:t>
      </w:r>
      <w:proofErr w:type="spellStart"/>
      <w:proofErr w:type="gramStart"/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nPrint</w:t>
      </w:r>
      <w:proofErr w:type="spellEnd"/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'a', 4)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?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5A39AC2C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def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nPrint</w:t>
      </w:r>
      <w:proofErr w:type="spellEnd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message, n):</w:t>
      </w:r>
    </w:p>
    <w:p w14:paraId="718EEDBF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while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 &gt; 0:</w:t>
      </w:r>
    </w:p>
    <w:p w14:paraId="1343A975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gramStart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message, end = '')</w:t>
      </w:r>
    </w:p>
    <w:p w14:paraId="25C8A4BA" w14:textId="76E86783" w:rsidR="00495115" w:rsidRDefault="00495115" w:rsidP="00495115">
      <w:pPr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n -= 1</w:t>
      </w:r>
    </w:p>
    <w:p w14:paraId="332D9636" w14:textId="77777777" w:rsidR="00495115" w:rsidRPr="00495115" w:rsidRDefault="00495115" w:rsidP="00495115">
      <w:pPr>
        <w:ind w:firstLine="440"/>
        <w:rPr>
          <w:rFonts w:ascii="Courier New" w:eastAsia="Times New Roman" w:hAnsi="Courier New" w:cs="Courier New"/>
          <w:color w:val="000000"/>
        </w:rPr>
      </w:pPr>
    </w:p>
    <w:p w14:paraId="1D644864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A. </w:t>
      </w:r>
      <w:proofErr w:type="spellStart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aaaaa</w:t>
      </w:r>
      <w:proofErr w:type="spellEnd"/>
    </w:p>
    <w:p w14:paraId="2B39EF7C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B. </w:t>
      </w:r>
      <w:proofErr w:type="spellStart"/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aaaa</w:t>
      </w:r>
      <w:proofErr w:type="spellEnd"/>
    </w:p>
    <w:p w14:paraId="68A522A3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C. </w:t>
      </w:r>
      <w:proofErr w:type="spellStart"/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aaa</w:t>
      </w:r>
      <w:proofErr w:type="spellEnd"/>
    </w:p>
    <w:p w14:paraId="222EC911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D. invalid call</w:t>
      </w:r>
    </w:p>
    <w:p w14:paraId="77E462B2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E. infinite loop</w:t>
      </w:r>
    </w:p>
    <w:p w14:paraId="4BA79D71" w14:textId="36A29D3A" w:rsidR="00495115" w:rsidRPr="00495115" w:rsidRDefault="00495115" w:rsidP="004E2584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56AB9319" w14:textId="77777777" w:rsidR="00495115" w:rsidRDefault="00495115" w:rsidP="00495115">
      <w:pPr>
        <w:spacing w:before="240" w:after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2.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Assume that </w:t>
      </w: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max2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a function that expects two integer parameters and returns the value of the larger one. Also assume that four variables, </w:t>
      </w: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population1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population2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population3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and </w:t>
      </w:r>
      <w:r w:rsidRPr="00495115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population4</w:t>
      </w: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have already been defined and associated with integer values.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3C657EAD" w14:textId="0F37059E" w:rsidR="00495115" w:rsidRPr="00495115" w:rsidRDefault="00495115" w:rsidP="00495115">
      <w:pPr>
        <w:spacing w:before="240" w:after="24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5115">
        <w:rPr>
          <w:rFonts w:ascii="Courier New" w:eastAsia="Times New Roman" w:hAnsi="Courier New" w:cs="Courier New"/>
          <w:color w:val="000000"/>
          <w:sz w:val="18"/>
          <w:szCs w:val="18"/>
        </w:rPr>
        <w:t>Write an expression (not a statement!) whose value is the largest of population1, population2, population3, and population4 by calling max2.</w:t>
      </w:r>
    </w:p>
    <w:p w14:paraId="17768C0B" w14:textId="1CB99707" w:rsidR="00495115" w:rsidRPr="00495115" w:rsidRDefault="00495115" w:rsidP="004E2584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70E858A8" w14:textId="4BF43A22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function that finds the number of occurrences of a specified character in the string using the following header:</w:t>
      </w:r>
    </w:p>
    <w:p w14:paraId="1C9E2144" w14:textId="4CDF4894" w:rsidR="00495115" w:rsidRDefault="00495115" w:rsidP="00495115">
      <w:pPr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95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def </w:t>
      </w:r>
      <w:proofErr w:type="gramStart"/>
      <w:r w:rsidRPr="00495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count(</w:t>
      </w:r>
      <w:proofErr w:type="gramEnd"/>
      <w:r w:rsidRPr="00495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s, </w:t>
      </w:r>
      <w:proofErr w:type="spellStart"/>
      <w:r w:rsidRPr="00495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</w:t>
      </w:r>
      <w:proofErr w:type="spellEnd"/>
      <w:r w:rsidRPr="0049511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):</w:t>
      </w:r>
    </w:p>
    <w:p w14:paraId="2CF028DD" w14:textId="77777777" w:rsidR="00495115" w:rsidRPr="00495115" w:rsidRDefault="00495115" w:rsidP="00495115">
      <w:pPr>
        <w:jc w:val="center"/>
        <w:rPr>
          <w:rFonts w:ascii="Courier New" w:eastAsia="Times New Roman" w:hAnsi="Courier New" w:cs="Courier New"/>
          <w:b/>
          <w:bCs/>
          <w:color w:val="000000"/>
        </w:rPr>
      </w:pPr>
    </w:p>
    <w:p w14:paraId="3873226A" w14:textId="77777777" w:rsidR="00495115" w:rsidRDefault="00495115" w:rsidP="0049511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example, </w:t>
      </w:r>
      <w:proofErr w:type="gramStart"/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"Welcome", 'e') returns 2. The str class has the count method. Implement your function without using the count method. </w:t>
      </w:r>
    </w:p>
    <w:p w14:paraId="67E6D207" w14:textId="77777777" w:rsidR="00495115" w:rsidRDefault="00495115" w:rsidP="0049511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EE778" w14:textId="7060C862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Write a program</w:t>
      </w:r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reads a string and a character and displays the number of occurrences of the character in the string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calling this function.</w:t>
      </w:r>
    </w:p>
    <w:p w14:paraId="2EB2E885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</w:p>
    <w:p w14:paraId="208F0EF5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  <w:u w:val="single"/>
        </w:rPr>
      </w:pPr>
      <w:r w:rsidRPr="0049511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Sample Run</w:t>
      </w:r>
    </w:p>
    <w:p w14:paraId="2B3DA246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>Enter a string: Welcome to Python</w:t>
      </w:r>
    </w:p>
    <w:p w14:paraId="76872607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>Enter a character: o</w:t>
      </w:r>
    </w:p>
    <w:p w14:paraId="39CAC923" w14:textId="77777777" w:rsidR="00495115" w:rsidRPr="00495115" w:rsidRDefault="00495115" w:rsidP="00495115">
      <w:pPr>
        <w:rPr>
          <w:rFonts w:ascii="Courier New" w:eastAsia="Times New Roman" w:hAnsi="Courier New" w:cs="Courier New"/>
          <w:color w:val="000000"/>
        </w:rPr>
      </w:pPr>
      <w:r w:rsidRPr="00495115">
        <w:rPr>
          <w:rFonts w:ascii="Courier New" w:eastAsia="Times New Roman" w:hAnsi="Courier New" w:cs="Courier New"/>
          <w:color w:val="000000"/>
          <w:sz w:val="20"/>
          <w:szCs w:val="20"/>
        </w:rPr>
        <w:t>o appears in Welcome to Python 3 times</w:t>
      </w:r>
    </w:p>
    <w:p w14:paraId="4AAFE400" w14:textId="77777777" w:rsidR="004E2584" w:rsidRPr="00495115" w:rsidRDefault="004E2584">
      <w:pPr>
        <w:rPr>
          <w:rFonts w:ascii="Courier New" w:hAnsi="Courier New" w:cs="Courier New"/>
          <w:sz w:val="20"/>
          <w:szCs w:val="20"/>
        </w:rPr>
      </w:pPr>
    </w:p>
    <w:sectPr w:rsidR="004E2584" w:rsidRPr="0049511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D2877"/>
    <w:rsid w:val="00495115"/>
    <w:rsid w:val="004E2584"/>
    <w:rsid w:val="005508F9"/>
    <w:rsid w:val="00612CA9"/>
    <w:rsid w:val="006A0EA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2021-08-11T04:34:00Z</dcterms:created>
  <dcterms:modified xsi:type="dcterms:W3CDTF">2021-08-18T06:17:00Z</dcterms:modified>
</cp:coreProperties>
</file>